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Pr="00F52B7A" w:rsidR="004C1DA9" w:rsidP="00031E11" w:rsidRDefault="00F52B7A" w14:paraId="1D4D13EB" w14:textId="5524DA03">
      <w:pPr>
        <w:pStyle w:val="Judul"/>
        <w:rPr>
          <w:rFonts w:ascii="Cambria" w:hAnsi="Cambria"/>
        </w:rPr>
      </w:pPr>
      <w:bookmarkStart w:name="_Hlk131061553" w:id="0"/>
      <w:r w:rsidRPr="00F52B7A">
        <w:rPr>
          <w:rFonts w:ascii="Cambria" w:hAnsi="Cambria"/>
        </w:rPr>
        <w:t>Satria Nur Saputro</w:t>
      </w:r>
    </w:p>
    <w:p w:rsidRPr="00F52B7A" w:rsidR="004C1DA9" w:rsidP="004C1DA9" w:rsidRDefault="00DD014D" w14:paraId="3101CFAD" w14:textId="50E7EFC7">
      <w:pPr>
        <w:pStyle w:val="Subjudul"/>
        <w:rPr>
          <w:rFonts w:ascii="Cambria" w:hAnsi="Cambria"/>
        </w:rPr>
      </w:pPr>
      <w:r>
        <w:rPr>
          <w:rFonts w:ascii="Cambria" w:hAnsi="Cambria"/>
        </w:rPr>
        <w:t>Web</w:t>
      </w:r>
      <w:r w:rsidRPr="00F52B7A" w:rsidR="00F52B7A">
        <w:rPr>
          <w:rFonts w:ascii="Cambria" w:hAnsi="Cambria"/>
        </w:rPr>
        <w:t xml:space="preserve"> </w:t>
      </w:r>
      <w:r>
        <w:rPr>
          <w:rFonts w:ascii="Cambria" w:hAnsi="Cambria"/>
        </w:rPr>
        <w:t>developer</w:t>
      </w:r>
    </w:p>
    <w:p w:rsidRPr="00F52B7A" w:rsidR="004C1DA9" w:rsidRDefault="004C1DA9" w14:paraId="2D88E741" w14:textId="77777777">
      <w:pPr>
        <w:rPr>
          <w:rFonts w:ascii="Cambria" w:hAnsi="Cambria"/>
        </w:rPr>
      </w:pPr>
    </w:p>
    <w:p w:rsidRPr="00F52B7A" w:rsidR="00031E11" w:rsidRDefault="00F52B7A" w14:paraId="781C866C" w14:textId="77140197">
      <w:pPr>
        <w:rPr>
          <w:rFonts w:ascii="Cambria" w:hAnsi="Cambria"/>
        </w:rPr>
      </w:pPr>
      <w:r w:rsidRPr="00F52B7A">
        <w:rPr>
          <w:rFonts w:ascii="Cambria" w:hAnsi="Cambria"/>
        </w:rPr>
        <w:t>Tanah Abang, Jakarta Pusat, Indonesia</w:t>
      </w:r>
    </w:p>
    <w:p w:rsidRPr="00F52B7A" w:rsidR="00031E11" w:rsidP="00031E11" w:rsidRDefault="00031E11" w14:paraId="795DC6F4" w14:textId="77777777">
      <w:pPr>
        <w:spacing w:after="120"/>
        <w:ind w:left="-720"/>
        <w:rPr>
          <w:rFonts w:ascii="Cambria" w:hAnsi="Cambria"/>
          <w:sz w:val="16"/>
          <w:szCs w:val="12"/>
        </w:rPr>
      </w:pPr>
      <w:r w:rsidRPr="00F52B7A">
        <w:rPr>
          <w:rFonts w:ascii="Cambria" w:hAnsi="Cambria"/>
          <w:noProof/>
          <w:sz w:val="16"/>
          <w:szCs w:val="12"/>
        </w:rPr>
        <mc:AlternateContent>
          <mc:Choice Requires="wps">
            <w:drawing>
              <wp:inline distT="0" distB="0" distL="0" distR="0" wp14:anchorId="2A8724E6" wp14:editId="1D9F67A5">
                <wp:extent cx="6858000" cy="0"/>
                <wp:effectExtent l="0" t="0" r="0" b="0"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 xmlns:w16du="http://schemas.microsoft.com/office/word/2023/wordml/word16du">
            <w:pict>
              <v:line id="Straight Connector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.5pt" from="0,0" to="540pt,0" w14:anchorId="5A8793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">
                <v:stroke joinstyle="miter"/>
                <w10:anchorlock/>
              </v:line>
            </w:pict>
          </mc:Fallback>
        </mc:AlternateContent>
      </w:r>
    </w:p>
    <w:p w:rsidRPr="00F52B7A" w:rsidR="00031E11" w:rsidP="00031E11" w:rsidRDefault="00745F7A" w14:paraId="1DA68A3C" w14:textId="0162E463">
      <w:pPr>
        <w:pStyle w:val="Skills"/>
        <w:rPr>
          <w:rFonts w:ascii="Cambria" w:hAnsi="Cambria"/>
        </w:rPr>
      </w:pPr>
      <w:hyperlink w:history="1" r:id="rId11">
        <w:r w:rsidRPr="00F52B7A" w:rsidR="00F52B7A">
          <w:rPr>
            <w:rStyle w:val="Hyperlink"/>
            <w:rFonts w:ascii="Cambria" w:hAnsi="Cambria"/>
          </w:rPr>
          <w:t>satrianursaputro06@gmail.com</w:t>
        </w:r>
      </w:hyperlink>
      <w:r w:rsidRPr="00F52B7A" w:rsidR="00031E11">
        <w:rPr>
          <w:rFonts w:ascii="Cambria" w:hAnsi="Cambria"/>
        </w:rPr>
        <w:tab/>
      </w:r>
      <w:r w:rsidRPr="00F52B7A" w:rsidR="00F52B7A">
        <w:rPr>
          <w:rFonts w:ascii="Cambria" w:hAnsi="Cambria"/>
        </w:rPr>
        <w:t>(+62) 81226428336</w:t>
      </w:r>
      <w:r w:rsidRPr="00F52B7A" w:rsidR="00031E11">
        <w:rPr>
          <w:rFonts w:ascii="Cambria" w:hAnsi="Cambria"/>
        </w:rPr>
        <w:tab/>
      </w:r>
      <w:hyperlink w:history="1" r:id="rId12">
        <w:r w:rsidRPr="00F52B7A" w:rsidR="00F52B7A">
          <w:rPr>
            <w:rStyle w:val="Hyperlink"/>
            <w:rFonts w:ascii="Cambria" w:hAnsi="Cambria"/>
          </w:rPr>
          <w:t>LinkedIn</w:t>
        </w:r>
      </w:hyperlink>
      <w:r w:rsidRPr="00F52B7A" w:rsidR="00F52B7A">
        <w:rPr>
          <w:rFonts w:ascii="Cambria" w:hAnsi="Cambria"/>
        </w:rPr>
        <w:t xml:space="preserve"> | </w:t>
      </w:r>
      <w:hyperlink w:history="1" r:id="rId13">
        <w:r w:rsidRPr="00F52B7A" w:rsidR="00F52B7A">
          <w:rPr>
            <w:rStyle w:val="Hyperlink"/>
            <w:rFonts w:ascii="Cambria" w:hAnsi="Cambria"/>
          </w:rPr>
          <w:t>GitHub</w:t>
        </w:r>
      </w:hyperlink>
    </w:p>
    <w:p w:rsidRPr="00F52B7A" w:rsidR="00031E11" w:rsidP="00031E11" w:rsidRDefault="00031E11" w14:paraId="1911E290" w14:textId="77777777">
      <w:pPr>
        <w:ind w:left="-720"/>
        <w:rPr>
          <w:rFonts w:ascii="Cambria" w:hAnsi="Cambria"/>
          <w:sz w:val="16"/>
          <w:szCs w:val="12"/>
        </w:rPr>
      </w:pPr>
      <w:r w:rsidRPr="00F52B7A">
        <w:rPr>
          <w:rFonts w:ascii="Cambria" w:hAnsi="Cambria"/>
          <w:noProof/>
          <w:sz w:val="16"/>
          <w:szCs w:val="12"/>
        </w:rPr>
        <mc:AlternateContent>
          <mc:Choice Requires="wps">
            <w:drawing>
              <wp:inline distT="0" distB="0" distL="0" distR="0" wp14:anchorId="0757E17D" wp14:editId="517222E5">
                <wp:extent cx="6858000" cy="0"/>
                <wp:effectExtent l="0" t="0" r="0" b="0"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 xmlns:w16du="http://schemas.microsoft.com/office/word/2023/wordml/word16du">
            <w:pict>
              <v:line id="Straight Connector 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windowText" strokeweight=".5pt" from="0,0" to="540pt,0" w14:anchorId="3666D0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">
                <v:stroke joinstyle="miter"/>
                <w10:anchorlock/>
              </v:line>
            </w:pict>
          </mc:Fallback>
        </mc:AlternateContent>
      </w:r>
    </w:p>
    <w:p w:rsidRPr="00F52B7A" w:rsidR="00031E11" w:rsidRDefault="00031E11" w14:paraId="0D247E89" w14:textId="77777777">
      <w:pPr>
        <w:rPr>
          <w:rFonts w:ascii="Cambria" w:hAnsi="Cambria"/>
        </w:rPr>
      </w:pPr>
    </w:p>
    <w:p w:rsidRPr="00F52B7A" w:rsidR="004C1DA9" w:rsidP="004C1DA9" w:rsidRDefault="00467AC5" w14:paraId="4C16F555" w14:textId="378F9D7D">
      <w:pPr>
        <w:pStyle w:val="Subjudul"/>
        <w:rPr>
          <w:rFonts w:ascii="Cambria" w:hAnsi="Cambria"/>
        </w:rPr>
      </w:pPr>
      <w:r w:rsidRPr="53DAC598" w:rsidR="00467AC5">
        <w:rPr>
          <w:rFonts w:ascii="Cambria" w:hAnsi="Cambria"/>
        </w:rPr>
        <w:t>ExPERIENCES</w:t>
      </w:r>
    </w:p>
    <w:p w:rsidR="53DAC598" w:rsidP="53DAC598" w:rsidRDefault="53DAC598" w14:paraId="30A3A266" w14:textId="11546CCA">
      <w:pPr>
        <w:pStyle w:val="Normal"/>
        <w:rPr>
          <w:rFonts w:ascii="Cambria" w:hAnsi="Cambria"/>
        </w:rPr>
      </w:pPr>
    </w:p>
    <w:p w:rsidRPr="00F52B7A" w:rsidR="004C1DA9" w:rsidP="53DAC598" w:rsidRDefault="00F52B7A" w14:paraId="3B1545B9" w14:textId="1ADE5092">
      <w:pPr>
        <w:pStyle w:val="Normal"/>
        <w:rPr>
          <w:rFonts w:ascii="Cambria" w:hAnsi="Cambria"/>
        </w:rPr>
      </w:pPr>
      <w:r w:rsidRPr="53DAC598" w:rsidR="00F52B7A">
        <w:rPr>
          <w:rFonts w:ascii="Cambria" w:hAnsi="Cambria"/>
        </w:rPr>
        <w:t xml:space="preserve">August 2023 </w:t>
      </w:r>
      <w:r w:rsidRPr="53DAC598" w:rsidR="00A743BE">
        <w:rPr>
          <w:rFonts w:ascii="Cambria" w:hAnsi="Cambria"/>
        </w:rPr>
        <w:t>–</w:t>
      </w:r>
      <w:r w:rsidRPr="53DAC598" w:rsidR="00F52B7A">
        <w:rPr>
          <w:rFonts w:ascii="Cambria" w:hAnsi="Cambria"/>
        </w:rPr>
        <w:t xml:space="preserve"> Present</w:t>
      </w:r>
      <w:r w:rsidRPr="53DAC598" w:rsidR="00A743BE">
        <w:rPr>
          <w:rFonts w:ascii="Cambria" w:hAnsi="Cambria"/>
        </w:rPr>
        <w:t xml:space="preserve"> (Jakarta)</w:t>
      </w:r>
    </w:p>
    <w:p w:rsidRPr="00C96470" w:rsidR="00A743BE" w:rsidP="00C96470" w:rsidRDefault="00C96470" w14:paraId="11EE9AC3" w14:textId="633294D2">
      <w:pPr>
        <w:pStyle w:val="Judul3"/>
        <w:spacing w:line="360" w:lineRule="auto"/>
        <w:rPr>
          <w:rFonts w:ascii="Cambria" w:hAnsi="Cambria"/>
          <w:b/>
          <w:bCs/>
          <w:i w:val="0"/>
          <w:sz w:val="22"/>
          <w:szCs w:val="22"/>
        </w:rPr>
      </w:pPr>
      <w:r w:rsidRPr="00C96470">
        <w:rPr>
          <w:rFonts w:ascii="Cambria" w:hAnsi="Cambria"/>
          <w:b/>
          <w:bCs/>
          <w:sz w:val="22"/>
          <w:szCs w:val="22"/>
        </w:rPr>
        <w:t xml:space="preserve">BACKEND </w:t>
      </w:r>
      <w:r w:rsidR="00DD014D">
        <w:rPr>
          <w:rFonts w:ascii="Cambria" w:hAnsi="Cambria"/>
          <w:b/>
          <w:bCs/>
          <w:sz w:val="22"/>
          <w:szCs w:val="22"/>
        </w:rPr>
        <w:t>DEVELOPER</w:t>
      </w:r>
      <w:r w:rsidRPr="00C96470">
        <w:rPr>
          <w:rFonts w:ascii="Cambria" w:hAnsi="Cambria"/>
          <w:b/>
          <w:bCs/>
          <w:sz w:val="22"/>
          <w:szCs w:val="22"/>
        </w:rPr>
        <w:t>, PT</w:t>
      </w:r>
      <w:r w:rsidRPr="00C96470">
        <w:rPr>
          <w:rStyle w:val="Italics"/>
          <w:rFonts w:ascii="Cambria" w:hAnsi="Cambria"/>
          <w:b w:val="0"/>
          <w:bCs/>
          <w:sz w:val="22"/>
          <w:szCs w:val="22"/>
        </w:rPr>
        <w:t xml:space="preserve">. </w:t>
      </w:r>
      <w:r w:rsidRPr="00C96470">
        <w:rPr>
          <w:rStyle w:val="Italics"/>
          <w:rFonts w:ascii="Cambria" w:hAnsi="Cambria"/>
          <w:i/>
          <w:iCs/>
          <w:sz w:val="22"/>
          <w:szCs w:val="22"/>
        </w:rPr>
        <w:t>SATKOMINDO</w:t>
      </w:r>
      <w:r w:rsidRPr="00C96470">
        <w:rPr>
          <w:rStyle w:val="Italics"/>
          <w:rFonts w:ascii="Cambria" w:hAnsi="Cambria"/>
          <w:sz w:val="22"/>
          <w:szCs w:val="22"/>
        </w:rPr>
        <w:t xml:space="preserve"> </w:t>
      </w:r>
      <w:r w:rsidRPr="00C96470">
        <w:rPr>
          <w:rStyle w:val="Italics"/>
          <w:rFonts w:ascii="Cambria" w:hAnsi="Cambria"/>
          <w:i/>
          <w:iCs/>
          <w:sz w:val="22"/>
          <w:szCs w:val="22"/>
        </w:rPr>
        <w:t>MEDIYASA</w:t>
      </w:r>
      <w:r w:rsidRPr="00C96470">
        <w:rPr>
          <w:rStyle w:val="Italics"/>
          <w:rFonts w:ascii="Cambria" w:hAnsi="Cambria"/>
          <w:b w:val="0"/>
          <w:bCs/>
          <w:sz w:val="22"/>
          <w:szCs w:val="22"/>
        </w:rPr>
        <w:t xml:space="preserve"> (BRI SUBSIDIARIES) </w:t>
      </w:r>
    </w:p>
    <w:p w:rsidR="00111378" w:rsidP="00F52B7A" w:rsidRDefault="00111378" w14:paraId="3DF10E89" w14:textId="299D8DA3">
      <w:pPr>
        <w:pStyle w:val="DaftarParagraf"/>
        <w:numPr>
          <w:ilvl w:val="0"/>
          <w:numId w:val="8"/>
        </w:numPr>
        <w:rPr>
          <w:rFonts w:ascii="Cambria" w:hAnsi="Cambria"/>
        </w:rPr>
      </w:pPr>
      <w:r w:rsidRPr="00111378">
        <w:rPr>
          <w:rFonts w:ascii="Cambria" w:hAnsi="Cambria"/>
        </w:rPr>
        <w:t>Implementing features in the NDS BRI application using Go (Golang) with the implementation of REST-API, gRPC-API, Microservice</w:t>
      </w:r>
      <w:r w:rsidR="00B93813">
        <w:rPr>
          <w:rFonts w:ascii="Cambria" w:hAnsi="Cambria"/>
        </w:rPr>
        <w:t>s</w:t>
      </w:r>
      <w:r w:rsidR="00CC2ED1">
        <w:rPr>
          <w:rFonts w:ascii="Cambria" w:hAnsi="Cambria"/>
        </w:rPr>
        <w:t>, and Nanoservice</w:t>
      </w:r>
      <w:r w:rsidR="0029521A">
        <w:rPr>
          <w:rFonts w:ascii="Cambria" w:hAnsi="Cambria"/>
        </w:rPr>
        <w:t>s</w:t>
      </w:r>
      <w:r w:rsidR="00CC2ED1">
        <w:rPr>
          <w:rFonts w:ascii="Cambria" w:hAnsi="Cambria"/>
        </w:rPr>
        <w:t xml:space="preserve"> </w:t>
      </w:r>
      <w:r w:rsidRPr="00111378">
        <w:rPr>
          <w:rFonts w:ascii="Cambria" w:hAnsi="Cambria"/>
        </w:rPr>
        <w:t>concepts.</w:t>
      </w:r>
    </w:p>
    <w:p w:rsidR="00111378" w:rsidP="00F52B7A" w:rsidRDefault="00111378" w14:paraId="2FD28444" w14:textId="77777777">
      <w:pPr>
        <w:pStyle w:val="DaftarParagraf"/>
        <w:numPr>
          <w:ilvl w:val="0"/>
          <w:numId w:val="8"/>
        </w:numPr>
        <w:rPr>
          <w:rFonts w:ascii="Cambria" w:hAnsi="Cambria"/>
        </w:rPr>
      </w:pPr>
      <w:r w:rsidRPr="00111378">
        <w:rPr>
          <w:rFonts w:ascii="Cambria" w:hAnsi="Cambria"/>
        </w:rPr>
        <w:t>Developing a custom library validator to prevent duplication in each repository and ensure comprehensive information for the development team.</w:t>
      </w:r>
    </w:p>
    <w:p w:rsidR="00467AC5" w:rsidP="00F52B7A" w:rsidRDefault="00111378" w14:paraId="3BEBABC7" w14:textId="079D9A27">
      <w:pPr>
        <w:pStyle w:val="DaftarParagraf"/>
        <w:numPr>
          <w:ilvl w:val="0"/>
          <w:numId w:val="8"/>
        </w:numPr>
        <w:rPr>
          <w:rFonts w:ascii="Cambria" w:hAnsi="Cambria"/>
        </w:rPr>
      </w:pPr>
      <w:r w:rsidRPr="00111378">
        <w:rPr>
          <w:rFonts w:ascii="Cambria" w:hAnsi="Cambria"/>
        </w:rPr>
        <w:t xml:space="preserve">Creating a cronjob scheduler to manage the process of fetching and sending data via FTP, as well as activating triggers on </w:t>
      </w:r>
      <w:r w:rsidRPr="00111378" w:rsidR="00F01646">
        <w:rPr>
          <w:rFonts w:ascii="Cambria" w:hAnsi="Cambria"/>
        </w:rPr>
        <w:t>Message Broker</w:t>
      </w:r>
      <w:r w:rsidRPr="00111378">
        <w:rPr>
          <w:rFonts w:ascii="Cambria" w:hAnsi="Cambria"/>
        </w:rPr>
        <w:t>, housekeeping, and required feature scenarios.</w:t>
      </w:r>
    </w:p>
    <w:p w:rsidR="00111378" w:rsidP="00F52B7A" w:rsidRDefault="00111378" w14:paraId="5ED001CE" w14:textId="5F46EE0A">
      <w:pPr>
        <w:pStyle w:val="DaftarParagraf"/>
        <w:numPr>
          <w:ilvl w:val="0"/>
          <w:numId w:val="8"/>
        </w:numPr>
        <w:rPr>
          <w:rFonts w:ascii="Cambria" w:hAnsi="Cambria"/>
        </w:rPr>
      </w:pPr>
      <w:r w:rsidRPr="7A4B4AE4">
        <w:rPr>
          <w:rFonts w:ascii="Cambria" w:hAnsi="Cambria"/>
        </w:rPr>
        <w:t>Adapting API request</w:t>
      </w:r>
      <w:r w:rsidRPr="7A4B4AE4" w:rsidR="30EC844D">
        <w:rPr>
          <w:rFonts w:ascii="Cambria" w:hAnsi="Cambria"/>
        </w:rPr>
        <w:t>s</w:t>
      </w:r>
      <w:r w:rsidRPr="7A4B4AE4">
        <w:rPr>
          <w:rFonts w:ascii="Cambria" w:hAnsi="Cambria"/>
        </w:rPr>
        <w:t xml:space="preserve"> and response</w:t>
      </w:r>
      <w:r w:rsidRPr="7A4B4AE4" w:rsidR="4554F1BC">
        <w:rPr>
          <w:rFonts w:ascii="Cambria" w:hAnsi="Cambria"/>
        </w:rPr>
        <w:t>s</w:t>
      </w:r>
      <w:r w:rsidRPr="7A4B4AE4">
        <w:rPr>
          <w:rFonts w:ascii="Cambria" w:hAnsi="Cambria"/>
        </w:rPr>
        <w:t xml:space="preserve"> to enhance application functionality.</w:t>
      </w:r>
    </w:p>
    <w:p w:rsidR="00111378" w:rsidP="00F52B7A" w:rsidRDefault="00111378" w14:paraId="2CECEA96" w14:textId="3A8D261A">
      <w:pPr>
        <w:pStyle w:val="DaftarParagraf"/>
        <w:numPr>
          <w:ilvl w:val="0"/>
          <w:numId w:val="8"/>
        </w:numPr>
        <w:rPr>
          <w:rFonts w:ascii="Cambria" w:hAnsi="Cambria"/>
        </w:rPr>
      </w:pPr>
      <w:r w:rsidRPr="00111378">
        <w:rPr>
          <w:rFonts w:ascii="Cambria" w:hAnsi="Cambria"/>
        </w:rPr>
        <w:t>Implementing basic security measures on the backend to ensure optimal system security.</w:t>
      </w:r>
    </w:p>
    <w:p w:rsidRPr="00591926" w:rsidR="00111378" w:rsidP="00F52B7A" w:rsidRDefault="00111378" w14:paraId="53FB845E" w14:textId="154C529C">
      <w:pPr>
        <w:pStyle w:val="DaftarParagraf"/>
        <w:numPr>
          <w:ilvl w:val="0"/>
          <w:numId w:val="8"/>
        </w:numPr>
        <w:rPr>
          <w:rFonts w:ascii="Cambria" w:hAnsi="Cambria"/>
        </w:rPr>
      </w:pPr>
      <w:r w:rsidRPr="00111378">
        <w:rPr>
          <w:rFonts w:ascii="Cambria" w:hAnsi="Cambria"/>
        </w:rPr>
        <w:t>Optimizing MySQL usage to improve backend performance by implementing Redis to prevent timeout issues with open connections on MySQL.</w:t>
      </w:r>
    </w:p>
    <w:p w:rsidRPr="00F52B7A" w:rsidR="004C1DA9" w:rsidP="00390248" w:rsidRDefault="004C1DA9" w14:paraId="13E0D235" w14:textId="77777777">
      <w:pPr>
        <w:rPr>
          <w:rFonts w:ascii="Cambria" w:hAnsi="Cambria"/>
        </w:rPr>
      </w:pPr>
    </w:p>
    <w:p w:rsidRPr="00F52B7A" w:rsidR="004C1DA9" w:rsidP="004C1DA9" w:rsidRDefault="00F52B7A" w14:paraId="32ECFED7" w14:textId="70A71A23">
      <w:pPr>
        <w:rPr>
          <w:rFonts w:ascii="Cambria" w:hAnsi="Cambria"/>
        </w:rPr>
      </w:pPr>
      <w:r>
        <w:rPr>
          <w:rFonts w:ascii="Cambria" w:hAnsi="Cambria"/>
        </w:rPr>
        <w:t>May 2023 – July 2023</w:t>
      </w:r>
      <w:r w:rsidRPr="00F52B7A" w:rsidR="004C1DA9">
        <w:rPr>
          <w:rFonts w:ascii="Cambria" w:hAnsi="Cambria"/>
        </w:rPr>
        <w:t xml:space="preserve"> </w:t>
      </w:r>
      <w:r w:rsidR="00A743BE">
        <w:rPr>
          <w:rFonts w:ascii="Cambria" w:hAnsi="Cambria"/>
        </w:rPr>
        <w:t>(Jakarta)</w:t>
      </w:r>
    </w:p>
    <w:p w:rsidRPr="00C96470" w:rsidR="00467AC5" w:rsidP="00C96470" w:rsidRDefault="00C96470" w14:paraId="6A51EC54" w14:textId="672B36CC">
      <w:pPr>
        <w:pStyle w:val="Judul3"/>
        <w:spacing w:line="360" w:lineRule="auto"/>
        <w:rPr>
          <w:rFonts w:ascii="Cambria" w:hAnsi="Cambria"/>
          <w:b/>
          <w:bCs/>
          <w:i w:val="0"/>
          <w:iCs/>
          <w:sz w:val="22"/>
          <w:szCs w:val="18"/>
        </w:rPr>
      </w:pPr>
      <w:r w:rsidRPr="00C96470">
        <w:rPr>
          <w:rFonts w:ascii="Cambria" w:hAnsi="Cambria"/>
          <w:b/>
          <w:bCs/>
          <w:sz w:val="22"/>
          <w:szCs w:val="18"/>
        </w:rPr>
        <w:t>BACKEND DEVELOPER</w:t>
      </w:r>
      <w:r w:rsidRPr="00C96470">
        <w:rPr>
          <w:rFonts w:ascii="Cambria" w:hAnsi="Cambria"/>
          <w:sz w:val="22"/>
          <w:szCs w:val="18"/>
        </w:rPr>
        <w:t xml:space="preserve">, </w:t>
      </w:r>
      <w:r w:rsidRPr="00C96470">
        <w:rPr>
          <w:rStyle w:val="Italics"/>
          <w:rFonts w:ascii="Cambria" w:hAnsi="Cambria"/>
          <w:i/>
          <w:iCs/>
          <w:sz w:val="22"/>
          <w:szCs w:val="18"/>
        </w:rPr>
        <w:t xml:space="preserve">IT INTERN BOOTCAMP BRI </w:t>
      </w:r>
      <w:r w:rsidRPr="004164EE">
        <w:rPr>
          <w:rStyle w:val="Italics"/>
          <w:rFonts w:ascii="Cambria" w:hAnsi="Cambria"/>
          <w:sz w:val="22"/>
          <w:szCs w:val="18"/>
        </w:rPr>
        <w:t>X</w:t>
      </w:r>
      <w:r w:rsidRPr="00C96470">
        <w:rPr>
          <w:rStyle w:val="Italics"/>
          <w:rFonts w:ascii="Cambria" w:hAnsi="Cambria"/>
          <w:i/>
          <w:iCs/>
          <w:sz w:val="22"/>
          <w:szCs w:val="18"/>
        </w:rPr>
        <w:t xml:space="preserve"> DIBIMBING</w:t>
      </w:r>
      <w:r w:rsidRPr="00C96470">
        <w:rPr>
          <w:rFonts w:ascii="Cambria" w:hAnsi="Cambria"/>
          <w:b/>
          <w:bCs/>
          <w:i w:val="0"/>
          <w:iCs/>
          <w:sz w:val="22"/>
          <w:szCs w:val="18"/>
        </w:rPr>
        <w:t xml:space="preserve"> </w:t>
      </w:r>
    </w:p>
    <w:p w:rsidR="00E77582" w:rsidP="00B83C06" w:rsidRDefault="00E77582" w14:paraId="2A7B2E30" w14:textId="48729F9C">
      <w:pPr>
        <w:pStyle w:val="DaftarParagraf"/>
        <w:numPr>
          <w:ilvl w:val="0"/>
          <w:numId w:val="10"/>
        </w:numPr>
        <w:rPr>
          <w:rFonts w:ascii="Cambria" w:hAnsi="Cambria"/>
        </w:rPr>
      </w:pPr>
      <w:r w:rsidRPr="00E77582">
        <w:rPr>
          <w:rFonts w:ascii="Cambria" w:hAnsi="Cambria"/>
        </w:rPr>
        <w:t xml:space="preserve">Developed a feedback feature in the NDS system for deployment across all branch units of BRI Indonesia, utilizing </w:t>
      </w:r>
      <w:r w:rsidR="00485A84">
        <w:rPr>
          <w:rFonts w:ascii="Cambria" w:hAnsi="Cambria"/>
        </w:rPr>
        <w:t>N</w:t>
      </w:r>
      <w:r w:rsidR="00653207">
        <w:rPr>
          <w:rFonts w:ascii="Cambria" w:hAnsi="Cambria"/>
        </w:rPr>
        <w:t>anoservices</w:t>
      </w:r>
      <w:r w:rsidR="00E56848">
        <w:rPr>
          <w:rFonts w:ascii="Cambria" w:hAnsi="Cambria"/>
        </w:rPr>
        <w:t xml:space="preserve"> from Microservices</w:t>
      </w:r>
      <w:r w:rsidR="00653207">
        <w:rPr>
          <w:rFonts w:ascii="Cambria" w:hAnsi="Cambria"/>
        </w:rPr>
        <w:t xml:space="preserve"> </w:t>
      </w:r>
      <w:r w:rsidRPr="00E77582">
        <w:rPr>
          <w:rFonts w:ascii="Cambria" w:hAnsi="Cambria"/>
        </w:rPr>
        <w:t>architecture with API gRPC.</w:t>
      </w:r>
    </w:p>
    <w:p w:rsidRPr="00C80453" w:rsidR="00C80453" w:rsidP="00C80453" w:rsidRDefault="00E77582" w14:paraId="6C166AC7" w14:textId="0F96CDB9">
      <w:pPr>
        <w:pStyle w:val="DaftarParagraf"/>
        <w:numPr>
          <w:ilvl w:val="0"/>
          <w:numId w:val="10"/>
        </w:numPr>
        <w:rPr>
          <w:rFonts w:ascii="Cambria" w:hAnsi="Cambria"/>
        </w:rPr>
      </w:pPr>
      <w:r w:rsidRPr="00E77582">
        <w:rPr>
          <w:rFonts w:ascii="Cambria" w:hAnsi="Cambria"/>
        </w:rPr>
        <w:t>Implementing SQL and Redis integration for efficient data management in backend development projects.</w:t>
      </w:r>
    </w:p>
    <w:p w:rsidR="00C655B1" w:rsidP="00702812" w:rsidRDefault="00C80453" w14:paraId="03AB61A7" w14:textId="77777777">
      <w:pPr>
        <w:pStyle w:val="DaftarParagraf"/>
        <w:numPr>
          <w:ilvl w:val="0"/>
          <w:numId w:val="10"/>
        </w:numPr>
        <w:rPr>
          <w:rFonts w:ascii="Cambria" w:hAnsi="Cambria"/>
        </w:rPr>
      </w:pPr>
      <w:r w:rsidRPr="00C80453">
        <w:rPr>
          <w:rFonts w:ascii="Cambria" w:hAnsi="Cambria"/>
        </w:rPr>
        <w:t>Implementing validation according to the needs of the feedback feature.</w:t>
      </w:r>
    </w:p>
    <w:p w:rsidRPr="00C655B1" w:rsidR="00702812" w:rsidP="00702812" w:rsidRDefault="00C655B1" w14:paraId="56EEF485" w14:textId="47F220F4">
      <w:pPr>
        <w:pStyle w:val="DaftarParagraf"/>
        <w:numPr>
          <w:ilvl w:val="0"/>
          <w:numId w:val="10"/>
        </w:numPr>
        <w:rPr>
          <w:rFonts w:ascii="Cambria" w:hAnsi="Cambria"/>
        </w:rPr>
      </w:pPr>
      <w:r w:rsidRPr="00C655B1">
        <w:rPr>
          <w:rFonts w:ascii="Cambria" w:hAnsi="Cambria"/>
        </w:rPr>
        <w:t>participated in a comprehensive 2-week bootcamp with guided mentorship during an internship period.</w:t>
      </w:r>
    </w:p>
    <w:p w:rsidRPr="00702812" w:rsidR="00A743BE" w:rsidP="53DAC598" w:rsidRDefault="00A743BE" w14:paraId="64282CE6" w14:textId="290243C7">
      <w:pPr>
        <w:spacing w:line="240" w:lineRule="auto"/>
        <w:rPr>
          <w:rFonts w:ascii="Cambria" w:hAnsi="Cambria"/>
        </w:rPr>
      </w:pPr>
      <w:r w:rsidRPr="00F52B7A">
        <w:rPr>
          <w:noProof/>
          <w:sz w:val="28"/>
          <w:szCs w:val="24"/>
        </w:rPr>
        <mc:AlternateContent>
          <mc:Choice Requires="wps">
            <w:drawing>
              <wp:inline distT="0" distB="0" distL="0" distR="0" wp14:anchorId="265AF3B0" wp14:editId="0A435D6A">
                <wp:extent cx="914400" cy="0"/>
                <wp:effectExtent l="0" t="0" r="0" b="0"/>
                <wp:docPr id="1849851676" name="Straight Connector 184985167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 xmlns:w16du="http://schemas.microsoft.com/office/word/2023/wordml/word16du">
            <w:pict>
              <v:line id="Straight Connector 184985167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.5pt" from="0,0" to="1in,0" w14:anchorId="2CD6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>
                <v:stroke joinstyle="miter"/>
                <w10:anchorlock/>
              </v:line>
            </w:pict>
          </mc:Fallback>
        </mc:AlternateContent>
      </w:r>
    </w:p>
    <w:p w:rsidRPr="00A743BE" w:rsidR="00A743BE" w:rsidP="00A743BE" w:rsidRDefault="00A743BE" w14:paraId="601C1124" w14:textId="77777777">
      <w:pPr>
        <w:rPr>
          <w:rFonts w:ascii="Cambria" w:hAnsi="Cambria"/>
        </w:rPr>
      </w:pPr>
    </w:p>
    <w:p w:rsidR="00A743BE" w:rsidP="53DAC598" w:rsidRDefault="00A743BE" w14:paraId="36EA4BB2" w14:textId="65053AAC">
      <w:pPr>
        <w:pStyle w:val="Judul2"/>
        <w:rPr>
          <w:rFonts w:ascii="Cambria" w:hAnsi="Cambria"/>
          <w:sz w:val="24"/>
          <w:szCs w:val="24"/>
        </w:rPr>
      </w:pPr>
      <w:r w:rsidRPr="53DAC598" w:rsidR="00A743BE">
        <w:rPr>
          <w:rFonts w:ascii="Cambria" w:hAnsi="Cambria"/>
          <w:sz w:val="24"/>
          <w:szCs w:val="24"/>
        </w:rPr>
        <w:t>EDUCATION</w:t>
      </w:r>
    </w:p>
    <w:p w:rsidR="53DAC598" w:rsidP="53DAC598" w:rsidRDefault="53DAC598" w14:paraId="116EA3F6" w14:textId="3BBD7D95">
      <w:pPr>
        <w:pStyle w:val="Normal"/>
      </w:pPr>
    </w:p>
    <w:p w:rsidRPr="00F52B7A" w:rsidR="0056627D" w:rsidP="0056627D" w:rsidRDefault="0056627D" w14:paraId="6D201EC3" w14:textId="03C62AE6">
      <w:pPr>
        <w:rPr>
          <w:rFonts w:ascii="Cambria" w:hAnsi="Cambria"/>
        </w:rPr>
      </w:pPr>
      <w:r>
        <w:rPr>
          <w:rFonts w:ascii="Cambria" w:hAnsi="Cambria"/>
        </w:rPr>
        <w:t>September 2019 – March 2023 (</w:t>
      </w:r>
      <w:r w:rsidR="00C96470">
        <w:rPr>
          <w:rFonts w:ascii="Cambria" w:hAnsi="Cambria"/>
        </w:rPr>
        <w:t xml:space="preserve">Central Java, </w:t>
      </w:r>
      <w:r>
        <w:rPr>
          <w:rFonts w:ascii="Cambria" w:hAnsi="Cambria"/>
        </w:rPr>
        <w:t>Purwokerto)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96470">
        <w:rPr>
          <w:rFonts w:ascii="Cambria" w:hAnsi="Cambria"/>
        </w:rPr>
        <w:tab/>
      </w:r>
      <w:r w:rsidRPr="0056627D">
        <w:rPr>
          <w:rFonts w:ascii="Cambria" w:hAnsi="Cambria"/>
          <w:b/>
          <w:bCs/>
        </w:rPr>
        <w:t>(GPA</w:t>
      </w:r>
      <w:r w:rsidR="00C96470">
        <w:rPr>
          <w:rFonts w:ascii="Cambria" w:hAnsi="Cambria"/>
          <w:b/>
          <w:bCs/>
        </w:rPr>
        <w:t xml:space="preserve"> </w:t>
      </w:r>
      <w:r w:rsidRPr="0056627D">
        <w:rPr>
          <w:rFonts w:ascii="Cambria" w:hAnsi="Cambria"/>
          <w:b/>
          <w:bCs/>
        </w:rPr>
        <w:t>3,94)</w:t>
      </w:r>
    </w:p>
    <w:p w:rsidR="00C96470" w:rsidP="53DAC598" w:rsidRDefault="00C96470" w14:paraId="53A573DB" w14:textId="7A5E10E0">
      <w:pPr>
        <w:pStyle w:val="Judul3"/>
        <w:rPr>
          <w:rFonts w:ascii="Cambria" w:hAnsi="Cambria"/>
          <w:b w:val="1"/>
          <w:bCs w:val="1"/>
          <w:i w:val="0"/>
          <w:iCs w:val="0"/>
          <w:sz w:val="22"/>
          <w:szCs w:val="22"/>
        </w:rPr>
      </w:pPr>
      <w:r w:rsidRPr="53DAC598" w:rsidR="00C96470">
        <w:rPr>
          <w:rFonts w:ascii="Cambria" w:hAnsi="Cambria" w:cs="Times New Roman"/>
          <w:b w:val="1"/>
          <w:bCs w:val="1"/>
          <w:i w:val="0"/>
          <w:iCs w:val="0"/>
          <w:sz w:val="22"/>
          <w:szCs w:val="22"/>
        </w:rPr>
        <w:t>BACHELOR OF INFORMATICS ENGINEERING</w:t>
      </w:r>
      <w:r w:rsidRPr="53DAC598" w:rsidR="00C96470">
        <w:rPr>
          <w:rFonts w:ascii="Cambria" w:hAnsi="Cambria" w:cs="Times New Roman"/>
          <w:i w:val="0"/>
          <w:iCs w:val="0"/>
          <w:sz w:val="22"/>
          <w:szCs w:val="22"/>
        </w:rPr>
        <w:t xml:space="preserve">, </w:t>
      </w:r>
      <w:r w:rsidRPr="53DAC598" w:rsidR="00C96470">
        <w:rPr>
          <w:rFonts w:ascii="Cambria" w:hAnsi="Cambria"/>
          <w:b w:val="1"/>
          <w:bCs w:val="1"/>
          <w:i w:val="0"/>
          <w:iCs w:val="0"/>
          <w:sz w:val="22"/>
          <w:szCs w:val="22"/>
        </w:rPr>
        <w:t>TELKOM PURWOKERTO INSTITUTE OF TECHNOLOGY</w:t>
      </w:r>
      <w:r>
        <w:tab/>
      </w:r>
    </w:p>
    <w:p w:rsidR="00007B9F" w:rsidP="00007B9F" w:rsidRDefault="00007B9F" w14:paraId="2422A7CF" w14:textId="7BED1917">
      <w:pPr>
        <w:pStyle w:val="DaftarParagraf"/>
        <w:numPr>
          <w:ilvl w:val="0"/>
          <w:numId w:val="18"/>
        </w:numPr>
        <w:jc w:val="both"/>
        <w:rPr>
          <w:rFonts w:ascii="Cambria" w:hAnsi="Cambria"/>
        </w:rPr>
      </w:pPr>
      <w:r w:rsidRPr="00007B9F">
        <w:rPr>
          <w:rFonts w:ascii="Cambria" w:hAnsi="Cambria"/>
        </w:rPr>
        <w:t>I completed a degree in informatics with a focus on web development, database design, system implementation, and machine learning, achieving A grades in various relevant courses and publishing two academic journals. I participated in the “Campus Merdeka” program and the “AI Mastery” course at Orbit Future Academy, earning an A grade.</w:t>
      </w:r>
    </w:p>
    <w:p w:rsidRPr="00007B9F" w:rsidR="00007B9F" w:rsidP="00007B9F" w:rsidRDefault="00007B9F" w14:paraId="51E8775F" w14:textId="77777777">
      <w:pPr>
        <w:pStyle w:val="DaftarParagraf"/>
        <w:ind w:left="720"/>
        <w:jc w:val="both"/>
        <w:rPr>
          <w:rFonts w:ascii="Cambria" w:hAnsi="Cambria"/>
        </w:rPr>
      </w:pPr>
    </w:p>
    <w:p w:rsidRPr="00F52B7A" w:rsidR="00A743BE" w:rsidP="00A743BE" w:rsidRDefault="00A743BE" w14:paraId="51F7F953" w14:textId="5A593C7F">
      <w:pPr>
        <w:rPr>
          <w:rFonts w:ascii="Cambria" w:hAnsi="Cambria"/>
        </w:rPr>
      </w:pPr>
      <w:r>
        <w:rPr>
          <w:rFonts w:ascii="Cambria" w:hAnsi="Cambria"/>
        </w:rPr>
        <w:t>February 2022 – July 2022 (Jakarta)</w:t>
      </w:r>
    </w:p>
    <w:p w:rsidRPr="00A743BE" w:rsidR="00A743BE" w:rsidP="00C96470" w:rsidRDefault="00C96470" w14:paraId="40892842" w14:textId="4C5B3475">
      <w:pPr>
        <w:pStyle w:val="Judul3"/>
        <w:spacing w:line="360" w:lineRule="auto"/>
        <w:rPr>
          <w:rFonts w:ascii="Cambria" w:hAnsi="Cambria"/>
          <w:b/>
          <w:bCs/>
        </w:rPr>
      </w:pPr>
      <w:r w:rsidRPr="00A743BE">
        <w:rPr>
          <w:rFonts w:ascii="Cambria" w:hAnsi="Cambria"/>
          <w:b/>
          <w:bCs/>
          <w:sz w:val="22"/>
          <w:szCs w:val="18"/>
        </w:rPr>
        <w:t>BOOTCAMP ARTIFICIAL INTELLIGENCE MASTERY PROGRAM, ORBIT FUTURE ACADEMY (MSIB)</w:t>
      </w:r>
    </w:p>
    <w:p w:rsidR="00E47ABF" w:rsidP="00E47ABF" w:rsidRDefault="00E47ABF" w14:paraId="49DE0B35" w14:textId="77777777">
      <w:pPr>
        <w:pStyle w:val="DaftarParagraf"/>
        <w:numPr>
          <w:ilvl w:val="0"/>
          <w:numId w:val="18"/>
        </w:numPr>
        <w:rPr>
          <w:rFonts w:ascii="Cambria" w:hAnsi="Cambria"/>
          <w:iCs/>
        </w:rPr>
      </w:pPr>
      <w:r w:rsidRPr="00E47ABF">
        <w:rPr>
          <w:rFonts w:ascii="Cambria" w:hAnsi="Cambria"/>
          <w:iCs/>
        </w:rPr>
        <w:t>Studying data science, computer vision, natural language processing, and reinforcement learning.</w:t>
      </w:r>
    </w:p>
    <w:p w:rsidR="00E47ABF" w:rsidP="00E47ABF" w:rsidRDefault="00E47ABF" w14:paraId="78DA85AD" w14:textId="77777777">
      <w:pPr>
        <w:pStyle w:val="DaftarParagraf"/>
        <w:numPr>
          <w:ilvl w:val="0"/>
          <w:numId w:val="18"/>
        </w:numPr>
        <w:rPr>
          <w:rFonts w:ascii="Cambria" w:hAnsi="Cambria"/>
          <w:iCs/>
        </w:rPr>
      </w:pPr>
      <w:r w:rsidRPr="00E47ABF">
        <w:rPr>
          <w:rFonts w:ascii="Cambria" w:hAnsi="Cambria"/>
          <w:iCs/>
        </w:rPr>
        <w:t>I collaborated with fellow students on the "Employee Feedback Analysis Using Face Recognition and a BERT-based Website" project to gain insights into the company's work environment.</w:t>
      </w:r>
    </w:p>
    <w:p w:rsidR="00E47ABF" w:rsidP="00E47ABF" w:rsidRDefault="00E47ABF" w14:paraId="66A82FEC" w14:textId="77777777">
      <w:pPr>
        <w:pStyle w:val="DaftarParagraf"/>
        <w:numPr>
          <w:ilvl w:val="0"/>
          <w:numId w:val="18"/>
        </w:numPr>
        <w:rPr>
          <w:rFonts w:ascii="Cambria" w:hAnsi="Cambria"/>
          <w:iCs/>
        </w:rPr>
      </w:pPr>
      <w:r w:rsidRPr="00E47ABF">
        <w:rPr>
          <w:rFonts w:ascii="Cambria" w:hAnsi="Cambria"/>
          <w:iCs/>
        </w:rPr>
        <w:t>Developed a computer vision solution using the face recognition library to identify employees.</w:t>
      </w:r>
    </w:p>
    <w:p w:rsidR="00E47ABF" w:rsidP="00E47ABF" w:rsidRDefault="00E47ABF" w14:paraId="14F761E9" w14:textId="77777777">
      <w:pPr>
        <w:pStyle w:val="DaftarParagraf"/>
        <w:numPr>
          <w:ilvl w:val="0"/>
          <w:numId w:val="18"/>
        </w:numPr>
        <w:rPr>
          <w:rFonts w:ascii="Cambria" w:hAnsi="Cambria"/>
          <w:iCs/>
        </w:rPr>
      </w:pPr>
      <w:r w:rsidRPr="00E47ABF">
        <w:rPr>
          <w:rFonts w:ascii="Cambria" w:hAnsi="Cambria"/>
          <w:iCs/>
        </w:rPr>
        <w:t>Efficiently extracted audio from video inputs using the FFmpeg library.</w:t>
      </w:r>
    </w:p>
    <w:p w:rsidR="00E47ABF" w:rsidP="00E47ABF" w:rsidRDefault="00E47ABF" w14:paraId="63CA7662" w14:textId="77777777">
      <w:pPr>
        <w:pStyle w:val="DaftarParagraf"/>
        <w:numPr>
          <w:ilvl w:val="0"/>
          <w:numId w:val="18"/>
        </w:numPr>
        <w:rPr>
          <w:rFonts w:ascii="Cambria" w:hAnsi="Cambria"/>
          <w:iCs/>
        </w:rPr>
      </w:pPr>
      <w:r w:rsidRPr="00E47ABF">
        <w:rPr>
          <w:rFonts w:ascii="Cambria" w:hAnsi="Cambria"/>
          <w:iCs/>
        </w:rPr>
        <w:t>Integrated the backend system with the NLP-BERT model using Flask.</w:t>
      </w:r>
    </w:p>
    <w:p w:rsidRPr="00E47ABF" w:rsidR="00E47ABF" w:rsidP="00E47ABF" w:rsidRDefault="00E47ABF" w14:paraId="57270A2B" w14:textId="22F673F0">
      <w:pPr>
        <w:pStyle w:val="DaftarParagraf"/>
        <w:numPr>
          <w:ilvl w:val="0"/>
          <w:numId w:val="18"/>
        </w:numPr>
        <w:rPr>
          <w:rFonts w:ascii="Cambria" w:hAnsi="Cambria"/>
          <w:iCs/>
        </w:rPr>
      </w:pPr>
      <w:r w:rsidRPr="53DAC598" w:rsidR="00E47ABF">
        <w:rPr>
          <w:rFonts w:ascii="Cambria" w:hAnsi="Cambria"/>
        </w:rPr>
        <w:t>Producing Excel report outputs for employee feedback analysis is categorized into three categories: happy, neutral, and sad.</w:t>
      </w:r>
    </w:p>
    <w:p w:rsidRPr="0091367A" w:rsidR="0091367A" w:rsidP="53DAC598" w:rsidRDefault="0091367A" w14:paraId="0B09E6D7" w14:textId="6465C60B">
      <w:pPr>
        <w:pStyle w:val="Normal"/>
        <w:spacing w:line="240" w:lineRule="auto"/>
        <w:ind w:left="0"/>
        <w:rPr>
          <w:rFonts w:ascii="Cambria" w:hAnsi="Cambria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4DE7179B" wp14:editId="4E3A5872">
                <wp:extent xmlns:wp="http://schemas.openxmlformats.org/drawingml/2006/wordprocessingDrawing" cx="914400" cy="0"/>
                <wp:effectExtent xmlns:wp="http://schemas.openxmlformats.org/drawingml/2006/wordprocessingDrawing" l="0" t="0" r="0" b="0"/>
                <wp:docPr xmlns:wp="http://schemas.openxmlformats.org/drawingml/2006/wordprocessingDrawing" id="470665945" name="Straight Connector 184985167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 xmlns:w16du="http://schemas.microsoft.com/office/word/2023/wordml/word16du" xmlns:mc="http://schemas.openxmlformats.org/markup-compatibility/2006">
            <w:pict xmlns:w="http://schemas.openxmlformats.org/wordprocessingml/2006/main">
              <v:line xmlns:w14="http://schemas.microsoft.com/office/word/2010/wordml" xmlns:o="urn:schemas-microsoft-com:office:office" xmlns:v="urn:schemas-microsoft-com:vml" id="Straight Connector 184985167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.5pt" from="0,0" to="1in,0" w14:anchorId="2CD6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>
                <v:stroke joinstyle="miter"/>
                <w10:anchorlock xmlns:w10="urn:schemas-microsoft-com:office:word"/>
              </v:line>
            </w:pict>
          </mc:Fallback>
        </mc:AlternateContent>
      </w:r>
    </w:p>
    <w:p w:rsidR="53DAC598" w:rsidP="53DAC598" w:rsidRDefault="53DAC598" w14:paraId="0511989D" w14:textId="677EDFE2">
      <w:pPr>
        <w:pStyle w:val="Subjudul"/>
        <w:spacing w:line="240" w:lineRule="auto"/>
        <w:rPr>
          <w:rFonts w:ascii="Cambria" w:hAnsi="Cambria"/>
        </w:rPr>
      </w:pPr>
    </w:p>
    <w:p w:rsidRPr="00F52B7A" w:rsidR="004C1DA9" w:rsidP="53DAC598" w:rsidRDefault="004C1DA9" w14:paraId="5F07075A" w14:textId="626E133D">
      <w:pPr>
        <w:pStyle w:val="Subjudul"/>
        <w:spacing w:line="360" w:lineRule="auto"/>
        <w:rPr>
          <w:rFonts w:ascii="Cambria" w:hAnsi="Cambria"/>
        </w:rPr>
      </w:pPr>
      <w:sdt>
        <w:sdtPr>
          <w:id w:val="872966174"/>
          <w15:appearance w15:val="hidden"/>
          <w:temporary/>
          <w:showingPlcHdr/>
          <w:placeholder>
            <w:docPart w:val="60CFD4FBE4B748E49021C1002F607907"/>
          </w:placeholder>
          <w:rPr>
            <w:rFonts w:ascii="Cambria" w:hAnsi="Cambria"/>
          </w:rPr>
        </w:sdtPr>
        <w:sdtContent>
          <w:r w:rsidRPr="53DAC598" w:rsidR="004C1DA9">
            <w:rPr>
              <w:rFonts w:ascii="Cambria" w:hAnsi="Cambria"/>
            </w:rPr>
            <w:t>SKILLS</w:t>
          </w:r>
        </w:sdtContent>
        <w:sdtEndPr>
          <w:rPr>
            <w:rFonts w:ascii="Cambria" w:hAnsi="Cambria"/>
          </w:rPr>
        </w:sdtEndPr>
      </w:sdt>
    </w:p>
    <w:p w:rsidR="00C96470" w:rsidP="004C1DA9" w:rsidRDefault="00C96470" w14:paraId="5BCCB33C" w14:textId="7064EE43">
      <w:pPr>
        <w:pStyle w:val="Skills"/>
        <w:rPr>
          <w:rFonts w:ascii="Cambria" w:hAnsi="Cambria"/>
        </w:rPr>
      </w:pPr>
      <w:r w:rsidRPr="001336D2">
        <w:rPr>
          <w:rFonts w:ascii="Cambria" w:hAnsi="Cambria"/>
          <w:i/>
          <w:iCs/>
        </w:rPr>
        <w:t>Programing Language</w:t>
      </w:r>
      <w:r>
        <w:rPr>
          <w:rFonts w:ascii="Cambria" w:hAnsi="Cambria"/>
        </w:rPr>
        <w:t xml:space="preserve">: </w:t>
      </w:r>
      <w:r w:rsidRPr="00664D6D">
        <w:rPr>
          <w:rStyle w:val="jsgrdq"/>
          <w:rFonts w:ascii="Times New Roman" w:hAnsi="Times New Roman" w:cs="Times New Roman"/>
          <w:color w:val="000000"/>
          <w:szCs w:val="20"/>
        </w:rPr>
        <w:t>Go</w:t>
      </w:r>
      <w:r>
        <w:rPr>
          <w:rStyle w:val="jsgrdq"/>
          <w:rFonts w:ascii="Times New Roman" w:hAnsi="Times New Roman" w:cs="Times New Roman"/>
          <w:color w:val="000000"/>
          <w:szCs w:val="20"/>
        </w:rPr>
        <w:t>lang</w:t>
      </w:r>
      <w:r w:rsidRPr="00664D6D">
        <w:rPr>
          <w:rStyle w:val="jsgrdq"/>
          <w:rFonts w:ascii="Times New Roman" w:hAnsi="Times New Roman" w:cs="Times New Roman"/>
          <w:color w:val="000000"/>
          <w:szCs w:val="20"/>
        </w:rPr>
        <w:t>, JavaScript</w:t>
      </w:r>
      <w:r>
        <w:rPr>
          <w:rStyle w:val="jsgrdq"/>
          <w:rFonts w:ascii="Times New Roman" w:hAnsi="Times New Roman" w:cs="Times New Roman"/>
          <w:color w:val="000000"/>
          <w:szCs w:val="20"/>
        </w:rPr>
        <w:t xml:space="preserve"> (</w:t>
      </w:r>
      <w:r w:rsidRPr="00664D6D">
        <w:rPr>
          <w:rStyle w:val="jsgrdq"/>
          <w:rFonts w:ascii="Times New Roman" w:hAnsi="Times New Roman" w:cs="Times New Roman"/>
          <w:color w:val="000000"/>
          <w:szCs w:val="20"/>
        </w:rPr>
        <w:t>Node.js</w:t>
      </w:r>
      <w:r>
        <w:rPr>
          <w:rStyle w:val="jsgrdq"/>
          <w:rFonts w:ascii="Times New Roman" w:hAnsi="Times New Roman" w:cs="Times New Roman"/>
          <w:color w:val="000000"/>
          <w:szCs w:val="20"/>
        </w:rPr>
        <w:t xml:space="preserve">) and </w:t>
      </w:r>
      <w:r w:rsidRPr="00664D6D">
        <w:rPr>
          <w:rStyle w:val="jsgrdq"/>
          <w:rFonts w:ascii="Times New Roman" w:hAnsi="Times New Roman" w:cs="Times New Roman"/>
          <w:color w:val="000000"/>
          <w:szCs w:val="20"/>
        </w:rPr>
        <w:t>Python</w:t>
      </w:r>
      <w:r>
        <w:rPr>
          <w:rStyle w:val="jsgrdq"/>
          <w:rFonts w:ascii="Times New Roman" w:hAnsi="Times New Roman" w:cs="Times New Roman"/>
          <w:color w:val="000000"/>
          <w:szCs w:val="20"/>
        </w:rPr>
        <w:t>.</w:t>
      </w:r>
      <w:r w:rsidRPr="00F52B7A" w:rsidR="004C1DA9">
        <w:rPr>
          <w:rFonts w:ascii="Cambria" w:hAnsi="Cambria"/>
        </w:rPr>
        <w:tab/>
      </w:r>
    </w:p>
    <w:p w:rsidR="004C1DA9" w:rsidP="004C1DA9" w:rsidRDefault="00C96470" w14:paraId="2BB202A7" w14:textId="238696C2">
      <w:pPr>
        <w:pStyle w:val="Skills"/>
        <w:rPr>
          <w:rStyle w:val="jsgrdq"/>
          <w:rFonts w:ascii="Times New Roman" w:hAnsi="Times New Roman" w:cs="Times New Roman"/>
          <w:color w:val="000000"/>
          <w:szCs w:val="20"/>
        </w:rPr>
      </w:pPr>
      <w:r w:rsidRPr="001336D2">
        <w:rPr>
          <w:rFonts w:ascii="Cambria" w:hAnsi="Cambria"/>
          <w:i/>
          <w:iCs/>
        </w:rPr>
        <w:t>Database</w:t>
      </w:r>
      <w:r>
        <w:rPr>
          <w:rFonts w:ascii="Cambria" w:hAnsi="Cambria"/>
        </w:rPr>
        <w:t xml:space="preserve">: </w:t>
      </w:r>
      <w:r w:rsidRPr="00664D6D">
        <w:rPr>
          <w:rStyle w:val="jsgrdq"/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Style w:val="jsgrdq"/>
          <w:rFonts w:ascii="Times New Roman" w:hAnsi="Times New Roman" w:cs="Times New Roman"/>
          <w:color w:val="000000"/>
          <w:szCs w:val="20"/>
        </w:rPr>
        <w:t>My</w:t>
      </w:r>
      <w:r w:rsidRPr="00664D6D">
        <w:rPr>
          <w:rStyle w:val="jsgrdq"/>
          <w:rFonts w:ascii="Times New Roman" w:hAnsi="Times New Roman" w:cs="Times New Roman"/>
          <w:color w:val="000000"/>
          <w:szCs w:val="20"/>
        </w:rPr>
        <w:t>SQL,</w:t>
      </w:r>
      <w:r w:rsidR="003B6948">
        <w:rPr>
          <w:rStyle w:val="jsgrdq"/>
          <w:rFonts w:ascii="Times New Roman" w:hAnsi="Times New Roman" w:cs="Times New Roman"/>
          <w:color w:val="000000"/>
          <w:szCs w:val="20"/>
        </w:rPr>
        <w:t xml:space="preserve"> Redis, Rabbit-MQ, </w:t>
      </w:r>
      <w:r w:rsidRPr="00664D6D" w:rsidR="003B6948">
        <w:rPr>
          <w:rStyle w:val="jsgrdq"/>
          <w:rFonts w:ascii="Times New Roman" w:hAnsi="Times New Roman" w:cs="Times New Roman"/>
          <w:color w:val="000000"/>
          <w:szCs w:val="20"/>
        </w:rPr>
        <w:t>Postgres</w:t>
      </w:r>
      <w:r>
        <w:rPr>
          <w:rStyle w:val="jsgrdq"/>
          <w:rFonts w:ascii="Times New Roman" w:hAnsi="Times New Roman" w:cs="Times New Roman"/>
          <w:color w:val="000000"/>
          <w:szCs w:val="20"/>
        </w:rPr>
        <w:t>-</w:t>
      </w:r>
      <w:r w:rsidRPr="00664D6D">
        <w:rPr>
          <w:rStyle w:val="jsgrdq"/>
          <w:rFonts w:ascii="Times New Roman" w:hAnsi="Times New Roman" w:cs="Times New Roman"/>
          <w:color w:val="000000"/>
          <w:szCs w:val="20"/>
        </w:rPr>
        <w:t>SQL</w:t>
      </w:r>
      <w:r w:rsidR="003B6948">
        <w:rPr>
          <w:rStyle w:val="jsgrdq"/>
          <w:rFonts w:ascii="Times New Roman" w:hAnsi="Times New Roman" w:cs="Times New Roman"/>
          <w:color w:val="000000"/>
          <w:szCs w:val="20"/>
        </w:rPr>
        <w:t xml:space="preserve">, </w:t>
      </w:r>
      <w:r>
        <w:rPr>
          <w:rStyle w:val="jsgrdq"/>
          <w:rFonts w:ascii="Times New Roman" w:hAnsi="Times New Roman" w:cs="Times New Roman"/>
          <w:color w:val="000000"/>
          <w:szCs w:val="20"/>
        </w:rPr>
        <w:t>MongoDB.</w:t>
      </w:r>
    </w:p>
    <w:p w:rsidR="003B6948" w:rsidP="7A4B4AE4" w:rsidRDefault="003B6948" w14:paraId="57E33ADD" w14:textId="716F0557">
      <w:pPr>
        <w:pStyle w:val="Skills"/>
        <w:rPr>
          <w:rStyle w:val="jsgrdq"/>
          <w:rFonts w:ascii="Times New Roman" w:hAnsi="Times New Roman" w:cs="Times New Roman"/>
          <w:color w:val="000000"/>
        </w:rPr>
      </w:pPr>
      <w:r w:rsidRPr="53DAC598" w:rsidR="003B6948">
        <w:rPr>
          <w:rStyle w:val="jsgrdq"/>
          <w:rFonts w:ascii="Times New Roman" w:hAnsi="Times New Roman" w:cs="Times New Roman"/>
          <w:i w:val="1"/>
          <w:iCs w:val="1"/>
          <w:color w:val="000000" w:themeColor="text1" w:themeTint="FF" w:themeShade="FF"/>
        </w:rPr>
        <w:t>Storage</w:t>
      </w:r>
      <w:r w:rsidRPr="53DAC598" w:rsidR="003B6948">
        <w:rPr>
          <w:rStyle w:val="jsgrdq"/>
          <w:rFonts w:ascii="Times New Roman" w:hAnsi="Times New Roman" w:cs="Times New Roman"/>
          <w:color w:val="000000" w:themeColor="text1" w:themeTint="FF" w:themeShade="FF"/>
        </w:rPr>
        <w:t xml:space="preserve">: FTP, </w:t>
      </w:r>
      <w:r w:rsidRPr="53DAC598" w:rsidR="6D162CF3">
        <w:rPr>
          <w:noProof w:val="0"/>
          <w:lang w:val="en-US"/>
        </w:rPr>
        <w:t xml:space="preserve">MinIO </w:t>
      </w:r>
      <w:r w:rsidRPr="53DAC598" w:rsidR="003B6948">
        <w:rPr>
          <w:rStyle w:val="jsgrdq"/>
          <w:rFonts w:ascii="Times New Roman" w:hAnsi="Times New Roman" w:cs="Times New Roman"/>
          <w:color w:val="000000" w:themeColor="text1" w:themeTint="FF" w:themeShade="FF"/>
        </w:rPr>
        <w:t>Enterprise Object Store</w:t>
      </w:r>
      <w:r w:rsidRPr="53DAC598" w:rsidR="004B6F6B">
        <w:rPr>
          <w:rStyle w:val="jsgrdq"/>
          <w:rFonts w:ascii="Times New Roman" w:hAnsi="Times New Roman" w:cs="Times New Roman"/>
          <w:color w:val="000000" w:themeColor="text1" w:themeTint="FF" w:themeShade="FF"/>
        </w:rPr>
        <w:t>.</w:t>
      </w:r>
    </w:p>
    <w:p w:rsidR="003E6C91" w:rsidP="003E6C91" w:rsidRDefault="003E6C91" w14:paraId="2DAB6957" w14:textId="21B9AAD8">
      <w:pPr>
        <w:pStyle w:val="PoinDaftar"/>
        <w:numPr>
          <w:ilvl w:val="0"/>
          <w:numId w:val="0"/>
        </w:numPr>
        <w:spacing w:after="0"/>
      </w:pPr>
      <w:r w:rsidRPr="001336D2">
        <w:rPr>
          <w:i/>
          <w:iCs/>
        </w:rPr>
        <w:t>Delivery Platform</w:t>
      </w:r>
      <w:r>
        <w:t xml:space="preserve">: </w:t>
      </w:r>
      <w:r w:rsidR="003B6948">
        <w:t>Docker, Liquibase,</w:t>
      </w:r>
      <w:r w:rsidRPr="003B6948" w:rsidR="003B6948">
        <w:t xml:space="preserve"> </w:t>
      </w:r>
      <w:r w:rsidRPr="0073649C" w:rsidR="0073649C">
        <w:t>Red Hat OpenShift Container Platform</w:t>
      </w:r>
      <w:r w:rsidR="0073649C">
        <w:t xml:space="preserve">, </w:t>
      </w:r>
      <w:r w:rsidRPr="0073649C" w:rsidR="0073649C">
        <w:t>Atlassian</w:t>
      </w:r>
      <w:r>
        <w:t xml:space="preserve"> Bamboo</w:t>
      </w:r>
      <w:r w:rsidR="004B6F6B">
        <w:t>.</w:t>
      </w:r>
    </w:p>
    <w:p w:rsidR="00C80453" w:rsidP="003E6C91" w:rsidRDefault="00CD3621" w14:paraId="335BCAD2" w14:textId="32167434">
      <w:pPr>
        <w:pStyle w:val="PoinDaftar"/>
        <w:numPr>
          <w:ilvl w:val="0"/>
          <w:numId w:val="0"/>
        </w:numPr>
        <w:spacing w:after="0"/>
      </w:pPr>
      <w:r w:rsidRPr="001336D2">
        <w:rPr>
          <w:i/>
          <w:iCs/>
        </w:rPr>
        <w:t>Monitoring</w:t>
      </w:r>
      <w:r>
        <w:t xml:space="preserve">: </w:t>
      </w:r>
      <w:r w:rsidR="00C80453">
        <w:t>Jaeger,</w:t>
      </w:r>
      <w:r>
        <w:t xml:space="preserve"> Kibana</w:t>
      </w:r>
      <w:r w:rsidR="00C80453">
        <w:t>, SonarQube.</w:t>
      </w:r>
    </w:p>
    <w:p w:rsidRPr="003E6C91" w:rsidR="00CD3621" w:rsidP="003E6C91" w:rsidRDefault="003E6C91" w14:paraId="23C10FFB" w14:textId="22ABC971">
      <w:pPr>
        <w:pStyle w:val="PoinDaftar"/>
        <w:numPr>
          <w:ilvl w:val="0"/>
          <w:numId w:val="0"/>
        </w:numPr>
        <w:spacing w:after="0"/>
        <w:rPr>
          <w:rStyle w:val="jsgrdq"/>
        </w:rPr>
      </w:pPr>
      <w:r w:rsidRPr="001336D2">
        <w:rPr>
          <w:i/>
          <w:iCs/>
        </w:rPr>
        <w:t>Other</w:t>
      </w:r>
      <w:r>
        <w:t xml:space="preserve">: Linux, Git, </w:t>
      </w:r>
      <w:r w:rsidR="0073649C">
        <w:t>Bitbucket</w:t>
      </w:r>
      <w:r>
        <w:t xml:space="preserve">, </w:t>
      </w:r>
      <w:r w:rsidR="00EF2269">
        <w:t>Jira,</w:t>
      </w:r>
      <w:r w:rsidR="00BE3052">
        <w:t xml:space="preserve"> Confluence</w:t>
      </w:r>
      <w:r w:rsidR="004B6F6B">
        <w:t>.</w:t>
      </w:r>
    </w:p>
    <w:p w:rsidRPr="003E6C91" w:rsidR="003E6C91" w:rsidP="004C1DA9" w:rsidRDefault="003E6C91" w14:paraId="38998410" w14:textId="7EF161EF">
      <w:pPr>
        <w:pStyle w:val="Skills"/>
        <w:rPr>
          <w:rStyle w:val="jsgrdq"/>
          <w:rFonts w:ascii="Cambria" w:hAnsi="Cambria" w:cs="Times New Roman"/>
          <w:color w:val="000000"/>
          <w:szCs w:val="20"/>
        </w:rPr>
      </w:pPr>
      <w:r w:rsidRPr="001336D2">
        <w:rPr>
          <w:rStyle w:val="jsgrdq"/>
          <w:rFonts w:ascii="Cambria" w:hAnsi="Cambria" w:cs="Times New Roman"/>
          <w:i/>
          <w:iCs/>
          <w:color w:val="000000"/>
          <w:szCs w:val="20"/>
        </w:rPr>
        <w:t>Language</w:t>
      </w:r>
      <w:r w:rsidRPr="003E6C91">
        <w:rPr>
          <w:rStyle w:val="jsgrdq"/>
          <w:rFonts w:ascii="Cambria" w:hAnsi="Cambria" w:cs="Times New Roman"/>
          <w:color w:val="000000"/>
          <w:szCs w:val="20"/>
        </w:rPr>
        <w:t>: Indonesia</w:t>
      </w:r>
      <w:r w:rsidR="009332FD">
        <w:rPr>
          <w:rStyle w:val="jsgrdq"/>
          <w:rFonts w:ascii="Cambria" w:hAnsi="Cambria" w:cs="Times New Roman"/>
          <w:color w:val="000000"/>
          <w:szCs w:val="20"/>
        </w:rPr>
        <w:t>n</w:t>
      </w:r>
      <w:r w:rsidR="0073649C">
        <w:rPr>
          <w:rStyle w:val="jsgrdq"/>
          <w:rFonts w:ascii="Cambria" w:hAnsi="Cambria" w:cs="Times New Roman"/>
          <w:color w:val="000000"/>
          <w:szCs w:val="20"/>
        </w:rPr>
        <w:t>,</w:t>
      </w:r>
      <w:r w:rsidRPr="003E6C91">
        <w:rPr>
          <w:rStyle w:val="jsgrdq"/>
          <w:rFonts w:ascii="Cambria" w:hAnsi="Cambria" w:cs="Times New Roman"/>
          <w:color w:val="000000"/>
          <w:szCs w:val="20"/>
        </w:rPr>
        <w:t xml:space="preserve"> English</w:t>
      </w:r>
      <w:r w:rsidR="004B6F6B">
        <w:rPr>
          <w:rStyle w:val="jsgrdq"/>
          <w:rFonts w:ascii="Cambria" w:hAnsi="Cambria" w:cs="Times New Roman"/>
          <w:color w:val="000000"/>
          <w:szCs w:val="20"/>
        </w:rPr>
        <w:t>.</w:t>
      </w:r>
    </w:p>
    <w:p w:rsidR="003E6C91" w:rsidP="53DAC598" w:rsidRDefault="003E6C91" w14:paraId="42ACD91C" w14:textId="0559D71D">
      <w:pPr>
        <w:pStyle w:val="Skills"/>
        <w:rPr>
          <w:rStyle w:val="jsgrdq"/>
          <w:rFonts w:ascii="Cambria" w:hAnsi="Cambria" w:cs="Times New Roman"/>
          <w:color w:val="000000" w:themeColor="text1" w:themeTint="FF" w:themeShade="FF"/>
        </w:rPr>
      </w:pPr>
      <w:r w:rsidRPr="53DAC598" w:rsidR="003E6C91">
        <w:rPr>
          <w:rStyle w:val="jsgrdq"/>
          <w:rFonts w:ascii="Cambria" w:hAnsi="Cambria" w:cs="Times New Roman"/>
          <w:i w:val="1"/>
          <w:iCs w:val="1"/>
          <w:color w:val="000000" w:themeColor="text1" w:themeTint="FF" w:themeShade="FF"/>
        </w:rPr>
        <w:t>Soft Skill</w:t>
      </w:r>
      <w:r w:rsidRPr="53DAC598" w:rsidR="003E6C91">
        <w:rPr>
          <w:rStyle w:val="jsgrdq"/>
          <w:rFonts w:ascii="Cambria" w:hAnsi="Cambria" w:cs="Times New Roman"/>
          <w:color w:val="000000" w:themeColor="text1" w:themeTint="FF" w:themeShade="FF"/>
        </w:rPr>
        <w:t xml:space="preserve">: </w:t>
      </w:r>
      <w:r w:rsidRPr="53DAC598" w:rsidR="00C40542">
        <w:rPr>
          <w:rStyle w:val="jsgrdq"/>
          <w:rFonts w:ascii="Cambria" w:hAnsi="Cambria" w:cs="Times New Roman"/>
          <w:color w:val="000000" w:themeColor="text1" w:themeTint="FF" w:themeShade="FF"/>
        </w:rPr>
        <w:t>Innovative Thinker</w:t>
      </w:r>
      <w:r w:rsidRPr="53DAC598" w:rsidR="003E6C91">
        <w:rPr>
          <w:rStyle w:val="jsgrdq"/>
          <w:rFonts w:ascii="Cambria" w:hAnsi="Cambria" w:cs="Times New Roman"/>
          <w:color w:val="000000" w:themeColor="text1" w:themeTint="FF" w:themeShade="FF"/>
        </w:rPr>
        <w:t>,</w:t>
      </w:r>
      <w:r w:rsidRPr="53DAC598" w:rsidR="003E6C91">
        <w:rPr>
          <w:rFonts w:ascii="Cambria" w:hAnsi="Cambria"/>
        </w:rPr>
        <w:t xml:space="preserve"> </w:t>
      </w:r>
      <w:r w:rsidRPr="53DAC598" w:rsidR="00C40542">
        <w:rPr>
          <w:rFonts w:ascii="Cambria" w:hAnsi="Cambria"/>
        </w:rPr>
        <w:t xml:space="preserve">Adept at </w:t>
      </w:r>
      <w:r w:rsidRPr="53DAC598" w:rsidR="009332FD">
        <w:rPr>
          <w:rFonts w:ascii="Cambria" w:hAnsi="Cambria"/>
        </w:rPr>
        <w:t>P</w:t>
      </w:r>
      <w:r w:rsidRPr="53DAC598" w:rsidR="009332FD">
        <w:rPr>
          <w:rFonts w:ascii="Cambria" w:hAnsi="Cambria"/>
        </w:rPr>
        <w:t>roblem-</w:t>
      </w:r>
      <w:r w:rsidRPr="53DAC598" w:rsidR="009332FD">
        <w:rPr>
          <w:rFonts w:ascii="Cambria" w:hAnsi="Cambria"/>
        </w:rPr>
        <w:t>S</w:t>
      </w:r>
      <w:r w:rsidRPr="53DAC598" w:rsidR="009332FD">
        <w:rPr>
          <w:rFonts w:ascii="Cambria" w:hAnsi="Cambria"/>
        </w:rPr>
        <w:t>olving</w:t>
      </w:r>
      <w:r w:rsidRPr="53DAC598" w:rsidR="003E6C91">
        <w:rPr>
          <w:rFonts w:ascii="Cambria" w:hAnsi="Cambria"/>
        </w:rPr>
        <w:t>,</w:t>
      </w:r>
      <w:r w:rsidRPr="53DAC598" w:rsidR="003E6C91">
        <w:rPr>
          <w:rStyle w:val="jsgrdq"/>
          <w:rFonts w:ascii="Cambria" w:hAnsi="Cambria" w:cs="Times New Roman"/>
          <w:color w:val="000000" w:themeColor="text1" w:themeTint="FF" w:themeShade="FF"/>
        </w:rPr>
        <w:t xml:space="preserve"> </w:t>
      </w:r>
      <w:r w:rsidRPr="53DAC598" w:rsidR="00C40542">
        <w:rPr>
          <w:rStyle w:val="jsgrdq"/>
          <w:rFonts w:ascii="Cambria" w:hAnsi="Cambria" w:cs="Times New Roman"/>
          <w:color w:val="000000" w:themeColor="text1" w:themeTint="FF" w:themeShade="FF"/>
        </w:rPr>
        <w:t>Dependable and Trustworthy</w:t>
      </w:r>
      <w:r w:rsidRPr="53DAC598" w:rsidR="003E6C91">
        <w:rPr>
          <w:rStyle w:val="jsgrdq"/>
          <w:rFonts w:ascii="Cambria" w:hAnsi="Cambria" w:cs="Times New Roman"/>
          <w:color w:val="000000" w:themeColor="text1" w:themeTint="FF" w:themeShade="FF"/>
        </w:rPr>
        <w:t xml:space="preserve">, </w:t>
      </w:r>
      <w:r w:rsidRPr="53DAC598" w:rsidR="00C40542">
        <w:rPr>
          <w:rStyle w:val="jsgrdq"/>
          <w:rFonts w:ascii="Cambria" w:hAnsi="Cambria" w:cs="Times New Roman"/>
          <w:color w:val="000000" w:themeColor="text1" w:themeTint="FF" w:themeShade="FF"/>
        </w:rPr>
        <w:t>Highly Professional</w:t>
      </w:r>
      <w:r w:rsidRPr="53DAC598" w:rsidR="003E6C91">
        <w:rPr>
          <w:rStyle w:val="jsgrdq"/>
          <w:rFonts w:ascii="Cambria" w:hAnsi="Cambria" w:cs="Times New Roman"/>
          <w:color w:val="000000" w:themeColor="text1" w:themeTint="FF" w:themeShade="FF"/>
        </w:rPr>
        <w:t xml:space="preserve">, </w:t>
      </w:r>
      <w:r w:rsidRPr="53DAC598" w:rsidR="00C40542">
        <w:rPr>
          <w:rStyle w:val="jsgrdq"/>
          <w:rFonts w:ascii="Cambria" w:hAnsi="Cambria" w:cs="Times New Roman"/>
          <w:color w:val="000000" w:themeColor="text1" w:themeTint="FF" w:themeShade="FF"/>
        </w:rPr>
        <w:t>Meticulously Organized</w:t>
      </w:r>
      <w:r w:rsidRPr="53DAC598" w:rsidR="003E6C91">
        <w:rPr>
          <w:rStyle w:val="jsgrdq"/>
          <w:rFonts w:ascii="Cambria" w:hAnsi="Cambria" w:cs="Times New Roman"/>
          <w:color w:val="000000" w:themeColor="text1" w:themeTint="FF" w:themeShade="FF"/>
        </w:rPr>
        <w:t xml:space="preserve">, </w:t>
      </w:r>
      <w:r w:rsidRPr="53DAC598" w:rsidR="00C40542">
        <w:rPr>
          <w:rStyle w:val="jsgrdq"/>
          <w:rFonts w:ascii="Cambria" w:hAnsi="Cambria" w:cs="Times New Roman"/>
          <w:color w:val="000000" w:themeColor="text1" w:themeTint="FF" w:themeShade="FF"/>
        </w:rPr>
        <w:t>Expert in Time Management</w:t>
      </w:r>
      <w:r w:rsidRPr="53DAC598" w:rsidR="003E6C91">
        <w:rPr>
          <w:rStyle w:val="jsgrdq"/>
          <w:rFonts w:ascii="Cambria" w:hAnsi="Cambria" w:cs="Times New Roman"/>
          <w:color w:val="000000" w:themeColor="text1" w:themeTint="FF" w:themeShade="FF"/>
        </w:rPr>
        <w:t xml:space="preserve">, </w:t>
      </w:r>
      <w:r w:rsidRPr="53DAC598" w:rsidR="00C40542">
        <w:rPr>
          <w:rStyle w:val="jsgrdq"/>
          <w:rFonts w:ascii="Cambria" w:hAnsi="Cambria" w:cs="Times New Roman"/>
          <w:color w:val="000000" w:themeColor="text1" w:themeTint="FF" w:themeShade="FF"/>
        </w:rPr>
        <w:t>Collaborative Team Player</w:t>
      </w:r>
      <w:r w:rsidRPr="53DAC598" w:rsidR="003E6C91">
        <w:rPr>
          <w:rStyle w:val="jsgrdq"/>
          <w:rFonts w:ascii="Cambria" w:hAnsi="Cambria" w:cs="Times New Roman"/>
          <w:color w:val="000000" w:themeColor="text1" w:themeTint="FF" w:themeShade="FF"/>
        </w:rPr>
        <w:t xml:space="preserve">, </w:t>
      </w:r>
      <w:r w:rsidRPr="53DAC598" w:rsidR="00C40542">
        <w:rPr>
          <w:rStyle w:val="jsgrdq"/>
          <w:rFonts w:ascii="Cambria" w:hAnsi="Cambria" w:cs="Times New Roman"/>
          <w:color w:val="000000" w:themeColor="text1" w:themeTint="FF" w:themeShade="FF"/>
        </w:rPr>
        <w:t>Quick and Effective Learner</w:t>
      </w:r>
      <w:r w:rsidRPr="53DAC598" w:rsidR="003E6C91">
        <w:rPr>
          <w:rStyle w:val="jsgrdq"/>
          <w:rFonts w:ascii="Cambria" w:hAnsi="Cambria" w:cs="Times New Roman"/>
          <w:color w:val="000000" w:themeColor="text1" w:themeTint="FF" w:themeShade="FF"/>
        </w:rPr>
        <w:t xml:space="preserve">, </w:t>
      </w:r>
      <w:r w:rsidRPr="53DAC598" w:rsidR="00C40542">
        <w:rPr>
          <w:rStyle w:val="jsgrdq"/>
          <w:rFonts w:ascii="Cambria" w:hAnsi="Cambria" w:cs="Times New Roman"/>
          <w:color w:val="000000" w:themeColor="text1" w:themeTint="FF" w:themeShade="FF"/>
        </w:rPr>
        <w:t>Deeply Committe</w:t>
      </w:r>
      <w:bookmarkEnd w:id="0"/>
      <w:r w:rsidRPr="53DAC598" w:rsidR="00C40542">
        <w:rPr>
          <w:rStyle w:val="jsgrdq"/>
          <w:rFonts w:ascii="Cambria" w:hAnsi="Cambria" w:cs="Times New Roman"/>
          <w:color w:val="000000" w:themeColor="text1" w:themeTint="FF" w:themeShade="FF"/>
        </w:rPr>
        <w:t xml:space="preserve">d, </w:t>
      </w:r>
      <w:r w:rsidRPr="53DAC598" w:rsidR="00C40542">
        <w:rPr>
          <w:rStyle w:val="jsgrdq"/>
          <w:rFonts w:ascii="Cambria" w:hAnsi="Cambria" w:cs="Times New Roman"/>
          <w:color w:val="000000" w:themeColor="text1" w:themeTint="FF" w:themeShade="FF"/>
        </w:rPr>
        <w:t>Highly Motivated</w:t>
      </w:r>
      <w:r w:rsidRPr="53DAC598" w:rsidR="004B6F6B">
        <w:rPr>
          <w:rStyle w:val="jsgrdq"/>
          <w:rFonts w:ascii="Cambria" w:hAnsi="Cambria" w:cs="Times New Roman"/>
          <w:color w:val="000000" w:themeColor="text1" w:themeTint="FF" w:themeShade="FF"/>
        </w:rPr>
        <w:t>.</w:t>
      </w:r>
    </w:p>
    <w:p w:rsidR="67122602" w:rsidP="53DAC598" w:rsidRDefault="67122602" w14:paraId="016D8589" w14:textId="14B85886">
      <w:pPr>
        <w:pStyle w:val="Skills"/>
        <w:rPr>
          <w:rFonts w:ascii="Cambria" w:hAnsi="Cambria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5A3C6D8C" wp14:editId="3729C223">
                <wp:extent xmlns:wp="http://schemas.openxmlformats.org/drawingml/2006/wordprocessingDrawing" cx="914400" cy="0"/>
                <wp:effectExtent xmlns:wp="http://schemas.openxmlformats.org/drawingml/2006/wordprocessingDrawing" l="0" t="0" r="0" b="0"/>
                <wp:docPr xmlns:wp="http://schemas.openxmlformats.org/drawingml/2006/wordprocessingDrawing" id="958784910" name="Straight Connector 184985167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 xmlns:w16du="http://schemas.microsoft.com/office/word/2023/wordml/word16du" xmlns:mc="http://schemas.openxmlformats.org/markup-compatibility/2006">
            <w:pict xmlns:w="http://schemas.openxmlformats.org/wordprocessingml/2006/main">
              <v:line xmlns:w14="http://schemas.microsoft.com/office/word/2010/wordml" xmlns:o="urn:schemas-microsoft-com:office:office" xmlns:v="urn:schemas-microsoft-com:vml" id="Straight Connector 184985167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.5pt" from="0,0" to="1in,0" w14:anchorId="2CD6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>
                <v:stroke joinstyle="miter"/>
                <w10:anchorlock xmlns:w10="urn:schemas-microsoft-com:office:word"/>
              </v:line>
            </w:pict>
          </mc:Fallback>
        </mc:AlternateContent>
      </w:r>
    </w:p>
    <w:p w:rsidR="53DAC598" w:rsidP="53DAC598" w:rsidRDefault="53DAC598" w14:paraId="1C1EBE46" w14:textId="1FEB44AC">
      <w:pPr>
        <w:pStyle w:val="Skills"/>
        <w:rPr>
          <w:rFonts w:ascii="Cambria" w:hAnsi="Cambria"/>
        </w:rPr>
      </w:pPr>
    </w:p>
    <w:p w:rsidR="3B704CEA" w:rsidP="53DAC598" w:rsidRDefault="3B704CEA" w14:paraId="4675FAAF" w14:textId="16706DB0">
      <w:pPr>
        <w:pStyle w:val="Skills"/>
        <w:rPr>
          <w:rFonts w:ascii="Cambria" w:hAnsi="Cambria"/>
          <w:b w:val="1"/>
          <w:bCs w:val="1"/>
          <w:sz w:val="24"/>
          <w:szCs w:val="24"/>
        </w:rPr>
      </w:pPr>
      <w:r w:rsidRPr="53DAC598" w:rsidR="3B704CEA">
        <w:rPr>
          <w:rFonts w:ascii="Cambria" w:hAnsi="Cambria"/>
          <w:b w:val="1"/>
          <w:bCs w:val="1"/>
          <w:sz w:val="24"/>
          <w:szCs w:val="24"/>
        </w:rPr>
        <w:t>CERTIFICATED</w:t>
      </w:r>
    </w:p>
    <w:p w:rsidR="3980C0CE" w:rsidP="53DAC598" w:rsidRDefault="3980C0CE" w14:paraId="7BD1DCC0" w14:textId="57197A37">
      <w:pPr>
        <w:pStyle w:val="Skills"/>
        <w:ind w:left="0"/>
        <w:rPr>
          <w:noProof w:val="0"/>
          <w:lang w:val="en-US"/>
        </w:rPr>
      </w:pPr>
      <w:r w:rsidRPr="53DAC598" w:rsidR="3980C0CE">
        <w:rPr>
          <w:noProof w:val="0"/>
          <w:lang w:val="en-US"/>
        </w:rPr>
        <w:t>These certifications underscore my expertise and commitment to continuous learning in technology and software development:</w:t>
      </w:r>
    </w:p>
    <w:p w:rsidR="3980C0CE" w:rsidP="53DAC598" w:rsidRDefault="3980C0CE" w14:paraId="7DF14B11" w14:textId="44420672">
      <w:pPr>
        <w:pStyle w:val="DaftarParagraf"/>
        <w:numPr>
          <w:ilvl w:val="0"/>
          <w:numId w:val="20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3DAC598" w:rsidR="3980C0CE">
        <w:rPr>
          <w:b w:val="0"/>
          <w:bCs w:val="0"/>
          <w:noProof w:val="0"/>
          <w:lang w:val="en-US"/>
        </w:rPr>
        <w:t>Database programmer</w:t>
      </w:r>
      <w:r w:rsidRPr="53DAC598" w:rsidR="3980C0CE">
        <w:rPr>
          <w:b w:val="0"/>
          <w:bCs w:val="0"/>
          <w:noProof w:val="0"/>
          <w:lang w:val="en-US"/>
        </w:rPr>
        <w:t xml:space="preserve"> (</w:t>
      </w:r>
      <w:r w:rsidRPr="53DAC598" w:rsidR="3980C0CE">
        <w:rPr>
          <w:b w:val="0"/>
          <w:bCs w:val="0"/>
          <w:noProof w:val="0"/>
          <w:lang w:val="en-US"/>
        </w:rPr>
        <w:t>BNSP</w:t>
      </w:r>
      <w:r w:rsidRPr="53DAC598" w:rsidR="3980C0CE">
        <w:rPr>
          <w:b w:val="0"/>
          <w:bCs w:val="0"/>
          <w:noProof w:val="0"/>
          <w:lang w:val="en-US"/>
        </w:rPr>
        <w:t>)</w:t>
      </w:r>
    </w:p>
    <w:p w:rsidR="3980C0CE" w:rsidP="53DAC598" w:rsidRDefault="3980C0CE" w14:paraId="72ADD03E" w14:textId="34D070C2">
      <w:pPr>
        <w:pStyle w:val="DaftarParagraf"/>
        <w:numPr>
          <w:ilvl w:val="0"/>
          <w:numId w:val="20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3DAC598" w:rsidR="3980C0CE">
        <w:rPr>
          <w:b w:val="0"/>
          <w:bCs w:val="0"/>
          <w:noProof w:val="0"/>
          <w:lang w:val="en-US"/>
        </w:rPr>
        <w:t>Node.Js development</w:t>
      </w:r>
      <w:r w:rsidRPr="53DAC598" w:rsidR="3980C0CE">
        <w:rPr>
          <w:b w:val="0"/>
          <w:bCs w:val="0"/>
          <w:noProof w:val="0"/>
          <w:lang w:val="en-US"/>
        </w:rPr>
        <w:t xml:space="preserve"> (</w:t>
      </w:r>
      <w:proofErr w:type="spellStart"/>
      <w:r w:rsidRPr="53DAC598" w:rsidR="3980C0CE">
        <w:rPr>
          <w:b w:val="0"/>
          <w:bCs w:val="0"/>
          <w:noProof w:val="0"/>
          <w:lang w:val="en-US"/>
        </w:rPr>
        <w:t>Progate</w:t>
      </w:r>
      <w:proofErr w:type="spellEnd"/>
      <w:r w:rsidRPr="53DAC598" w:rsidR="3980C0CE">
        <w:rPr>
          <w:b w:val="0"/>
          <w:bCs w:val="0"/>
          <w:noProof w:val="0"/>
          <w:lang w:val="en-US"/>
        </w:rPr>
        <w:t>)</w:t>
      </w:r>
    </w:p>
    <w:p w:rsidR="3980C0CE" w:rsidP="53DAC598" w:rsidRDefault="3980C0CE" w14:paraId="39439EBD" w14:textId="06D6E9F7">
      <w:pPr>
        <w:pStyle w:val="DaftarParagraf"/>
        <w:numPr>
          <w:ilvl w:val="0"/>
          <w:numId w:val="20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3DAC598" w:rsidR="3980C0CE">
        <w:rPr>
          <w:b w:val="0"/>
          <w:bCs w:val="0"/>
          <w:noProof w:val="0"/>
          <w:lang w:val="en-US"/>
        </w:rPr>
        <w:t>Ai mastery</w:t>
      </w:r>
      <w:r w:rsidRPr="53DAC598" w:rsidR="3980C0CE">
        <w:rPr>
          <w:b w:val="0"/>
          <w:bCs w:val="0"/>
          <w:noProof w:val="0"/>
          <w:lang w:val="en-US"/>
        </w:rPr>
        <w:t xml:space="preserve"> (</w:t>
      </w:r>
      <w:r w:rsidRPr="53DAC598" w:rsidR="3980C0CE">
        <w:rPr>
          <w:b w:val="0"/>
          <w:bCs w:val="0"/>
          <w:noProof w:val="0"/>
          <w:lang w:val="en-US"/>
        </w:rPr>
        <w:t>Orbit Future Academy</w:t>
      </w:r>
      <w:r w:rsidRPr="53DAC598" w:rsidR="3980C0CE">
        <w:rPr>
          <w:b w:val="0"/>
          <w:bCs w:val="0"/>
          <w:noProof w:val="0"/>
          <w:lang w:val="en-US"/>
        </w:rPr>
        <w:t>)</w:t>
      </w:r>
    </w:p>
    <w:p w:rsidR="3980C0CE" w:rsidP="53DAC598" w:rsidRDefault="3980C0CE" w14:paraId="4AF48BA6" w14:textId="4BF8E537">
      <w:pPr>
        <w:pStyle w:val="DaftarParagraf"/>
        <w:numPr>
          <w:ilvl w:val="0"/>
          <w:numId w:val="20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3DAC598" w:rsidR="3980C0CE">
        <w:rPr>
          <w:b w:val="0"/>
          <w:bCs w:val="0"/>
          <w:noProof w:val="0"/>
          <w:lang w:val="en-US"/>
        </w:rPr>
        <w:t>Architecting on aws</w:t>
      </w:r>
      <w:r w:rsidRPr="53DAC598" w:rsidR="3980C0CE">
        <w:rPr>
          <w:b w:val="0"/>
          <w:bCs w:val="0"/>
          <w:noProof w:val="0"/>
          <w:lang w:val="en-US"/>
        </w:rPr>
        <w:t xml:space="preserve"> (</w:t>
      </w:r>
      <w:proofErr w:type="spellStart"/>
      <w:r w:rsidRPr="53DAC598" w:rsidR="3980C0CE">
        <w:rPr>
          <w:b w:val="0"/>
          <w:bCs w:val="0"/>
          <w:noProof w:val="0"/>
          <w:lang w:val="en-US"/>
        </w:rPr>
        <w:t>Dicoding</w:t>
      </w:r>
      <w:proofErr w:type="spellEnd"/>
      <w:r w:rsidRPr="53DAC598" w:rsidR="3980C0CE">
        <w:rPr>
          <w:b w:val="0"/>
          <w:bCs w:val="0"/>
          <w:noProof w:val="0"/>
          <w:lang w:val="en-US"/>
        </w:rPr>
        <w:t>)</w:t>
      </w:r>
    </w:p>
    <w:p w:rsidR="3980C0CE" w:rsidP="53DAC598" w:rsidRDefault="3980C0CE" w14:paraId="71923BC3" w14:textId="6901AB14">
      <w:pPr>
        <w:pStyle w:val="DaftarParagraf"/>
        <w:numPr>
          <w:ilvl w:val="0"/>
          <w:numId w:val="20"/>
        </w:numPr>
        <w:spacing w:before="0" w:beforeAutospacing="off" w:after="0" w:afterAutospacing="off"/>
        <w:rPr>
          <w:noProof w:val="0"/>
          <w:lang w:val="en-US"/>
        </w:rPr>
      </w:pPr>
      <w:r w:rsidRPr="53DAC598" w:rsidR="3980C0CE">
        <w:rPr>
          <w:b w:val="0"/>
          <w:bCs w:val="0"/>
          <w:noProof w:val="0"/>
          <w:lang w:val="en-US"/>
        </w:rPr>
        <w:t>Applied machine learning development</w:t>
      </w:r>
      <w:r w:rsidRPr="53DAC598" w:rsidR="3980C0CE">
        <w:rPr>
          <w:noProof w:val="0"/>
          <w:lang w:val="en-US"/>
        </w:rPr>
        <w:t xml:space="preserve"> (</w:t>
      </w:r>
      <w:proofErr w:type="spellStart"/>
      <w:r w:rsidRPr="53DAC598" w:rsidR="3980C0CE">
        <w:rPr>
          <w:noProof w:val="0"/>
          <w:lang w:val="en-US"/>
        </w:rPr>
        <w:t>Dicoding</w:t>
      </w:r>
      <w:proofErr w:type="spellEnd"/>
      <w:r w:rsidRPr="53DAC598" w:rsidR="3980C0CE">
        <w:rPr>
          <w:noProof w:val="0"/>
          <w:lang w:val="en-US"/>
        </w:rPr>
        <w:t>)</w:t>
      </w:r>
    </w:p>
    <w:p w:rsidR="77731DE2" w:rsidP="53DAC598" w:rsidRDefault="77731DE2" w14:paraId="52AA6C55" w14:textId="3A44788D">
      <w:pPr>
        <w:pStyle w:val="DaftarParagraf"/>
        <w:spacing w:before="0" w:beforeAutospacing="off" w:after="0" w:afterAutospacing="off" w:line="240" w:lineRule="auto"/>
        <w:ind w:left="0"/>
        <w:rPr>
          <w:rFonts w:ascii="Cambria" w:hAnsi="Cambria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7A34DA82" wp14:editId="2C271B70">
                <wp:extent xmlns:wp="http://schemas.openxmlformats.org/drawingml/2006/wordprocessingDrawing" cx="914400" cy="0"/>
                <wp:effectExtent xmlns:wp="http://schemas.openxmlformats.org/drawingml/2006/wordprocessingDrawing" l="0" t="0" r="0" b="0"/>
                <wp:docPr xmlns:wp="http://schemas.openxmlformats.org/drawingml/2006/wordprocessingDrawing" id="907255294" name="Straight Connector 184985167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 xmlns:w16du="http://schemas.microsoft.com/office/word/2023/wordml/word16du" xmlns:mc="http://schemas.openxmlformats.org/markup-compatibility/2006">
            <w:pict xmlns:w="http://schemas.openxmlformats.org/wordprocessingml/2006/main">
              <v:line xmlns:w14="http://schemas.microsoft.com/office/word/2010/wordml" xmlns:o="urn:schemas-microsoft-com:office:office" xmlns:v="urn:schemas-microsoft-com:vml" id="Straight Connector 184985167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.5pt" from="0,0" to="1in,0" w14:anchorId="2CD69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>
                <v:stroke joinstyle="miter"/>
                <w10:anchorlock xmlns:w10="urn:schemas-microsoft-com:office:word"/>
              </v:line>
            </w:pict>
          </mc:Fallback>
        </mc:AlternateContent>
      </w:r>
    </w:p>
    <w:p w:rsidR="53DAC598" w:rsidP="53DAC598" w:rsidRDefault="53DAC598" w14:paraId="04DB7232" w14:textId="5E80854B">
      <w:pPr>
        <w:pStyle w:val="Skills"/>
        <w:outlineLvl w:val="1"/>
        <w:rPr>
          <w:rFonts w:ascii="Cambria" w:hAnsi="Cambria"/>
          <w:b w:val="1"/>
          <w:bCs w:val="1"/>
          <w:sz w:val="24"/>
          <w:szCs w:val="24"/>
        </w:rPr>
      </w:pPr>
    </w:p>
    <w:p w:rsidR="0091367A" w:rsidP="0091367A" w:rsidRDefault="0091367A" w14:paraId="5F1F099A" w14:textId="71F6BDDD">
      <w:pPr>
        <w:pStyle w:val="Skills"/>
        <w:outlineLvl w:val="1"/>
        <w:rPr>
          <w:rFonts w:ascii="Cambria" w:hAnsi="Cambria"/>
          <w:b/>
          <w:bCs/>
          <w:sz w:val="24"/>
          <w:szCs w:val="20"/>
        </w:rPr>
      </w:pPr>
      <w:r w:rsidRPr="0091367A">
        <w:rPr>
          <w:rFonts w:ascii="Cambria" w:hAnsi="Cambria"/>
          <w:b/>
          <w:bCs/>
          <w:sz w:val="24"/>
          <w:szCs w:val="20"/>
        </w:rPr>
        <w:t>ACHIEVEMENT</w:t>
      </w:r>
    </w:p>
    <w:p w:rsidR="0091367A" w:rsidP="00184E39" w:rsidRDefault="00184E39" w14:paraId="21DEB069" w14:textId="36AD6234">
      <w:pPr>
        <w:pStyle w:val="Skills"/>
        <w:rPr>
          <w:rFonts w:ascii="Cambria" w:hAnsi="Cambria" w:cs="Times New Roman"/>
          <w:color w:val="000000"/>
          <w:szCs w:val="20"/>
        </w:rPr>
      </w:pPr>
      <w:r w:rsidRPr="00184E39">
        <w:rPr>
          <w:rFonts w:ascii="Cambria" w:hAnsi="Cambria" w:cs="Times New Roman"/>
          <w:color w:val="000000"/>
          <w:szCs w:val="20"/>
        </w:rPr>
        <w:t>Two scientific journal publications</w:t>
      </w:r>
      <w:r>
        <w:rPr>
          <w:rFonts w:ascii="Cambria" w:hAnsi="Cambria" w:cs="Times New Roman"/>
          <w:color w:val="000000"/>
          <w:szCs w:val="20"/>
        </w:rPr>
        <w:t>:</w:t>
      </w:r>
    </w:p>
    <w:p w:rsidR="00184E39" w:rsidP="00184E39" w:rsidRDefault="00401FAB" w14:paraId="5247ECE8" w14:textId="3C9B0F81">
      <w:pPr>
        <w:pStyle w:val="Skills"/>
        <w:numPr>
          <w:ilvl w:val="0"/>
          <w:numId w:val="19"/>
        </w:numPr>
        <w:rPr>
          <w:rFonts w:ascii="Cambria" w:hAnsi="Cambria" w:cs="Times New Roman"/>
          <w:color w:val="000000"/>
          <w:szCs w:val="20"/>
        </w:rPr>
      </w:pPr>
      <w:r w:rsidRPr="00401FAB">
        <w:rPr>
          <w:rFonts w:ascii="Cambria" w:hAnsi="Cambria" w:cs="Times New Roman"/>
          <w:color w:val="000000"/>
          <w:szCs w:val="20"/>
        </w:rPr>
        <w:t>Classification Taxonomies Genus of 90 Animals Using Transfer Learning Resnet-</w:t>
      </w:r>
      <w:r w:rsidRPr="00401FAB" w:rsidR="00762BCB">
        <w:rPr>
          <w:rFonts w:ascii="Cambria" w:hAnsi="Cambria" w:cs="Times New Roman"/>
          <w:color w:val="000000"/>
          <w:szCs w:val="20"/>
        </w:rPr>
        <w:t xml:space="preserve">152 </w:t>
      </w:r>
      <w:r w:rsidR="00762BCB">
        <w:rPr>
          <w:rFonts w:ascii="Cambria" w:hAnsi="Cambria" w:cs="Times New Roman"/>
          <w:color w:val="000000"/>
          <w:szCs w:val="20"/>
        </w:rPr>
        <w:t>(</w:t>
      </w:r>
      <w:hyperlink w:history="1" r:id="rId14">
        <w:r w:rsidRPr="00184E39" w:rsidR="00184E39">
          <w:rPr>
            <w:rStyle w:val="Hyperlink"/>
            <w:rFonts w:ascii="Cambria" w:hAnsi="Cambria" w:cs="Times New Roman"/>
            <w:szCs w:val="20"/>
          </w:rPr>
          <w:t>Sinta 1</w:t>
        </w:r>
      </w:hyperlink>
      <w:r w:rsidR="00184E39">
        <w:rPr>
          <w:rFonts w:ascii="Cambria" w:hAnsi="Cambria" w:cs="Times New Roman"/>
          <w:color w:val="000000"/>
          <w:szCs w:val="20"/>
        </w:rPr>
        <w:t>)</w:t>
      </w:r>
    </w:p>
    <w:p w:rsidRPr="00F30BDD" w:rsidR="007177F5" w:rsidP="00F30BDD" w:rsidRDefault="00DD2CEB" w14:paraId="23AE946C" w14:textId="08613EE7">
      <w:pPr>
        <w:pStyle w:val="Skills"/>
        <w:numPr>
          <w:ilvl w:val="0"/>
          <w:numId w:val="19"/>
        </w:numPr>
        <w:rPr>
          <w:rFonts w:ascii="Cambria" w:hAnsi="Cambria" w:cs="Times New Roman"/>
          <w:color w:val="000000"/>
          <w:szCs w:val="20"/>
        </w:rPr>
      </w:pPr>
      <w:r>
        <w:t>Clickbait News Headline Classification Using RNN-LSTM</w:t>
      </w:r>
      <w:r>
        <w:rPr>
          <w:rFonts w:ascii="Cambria" w:hAnsi="Cambria" w:cs="Times New Roman"/>
          <w:color w:val="000000"/>
          <w:szCs w:val="20"/>
        </w:rPr>
        <w:t xml:space="preserve"> </w:t>
      </w:r>
      <w:r w:rsidR="007177F5">
        <w:rPr>
          <w:rFonts w:ascii="Cambria" w:hAnsi="Cambria" w:cs="Times New Roman"/>
          <w:color w:val="000000"/>
          <w:szCs w:val="20"/>
        </w:rPr>
        <w:t>(</w:t>
      </w:r>
      <w:hyperlink w:history="1" r:id="rId15">
        <w:r w:rsidRPr="00955934" w:rsidR="007177F5">
          <w:rPr>
            <w:rStyle w:val="Hyperlink"/>
            <w:rFonts w:ascii="Cambria" w:hAnsi="Cambria" w:cs="Times New Roman"/>
            <w:szCs w:val="20"/>
          </w:rPr>
          <w:t>Sinta 3</w:t>
        </w:r>
      </w:hyperlink>
      <w:r w:rsidR="007177F5">
        <w:rPr>
          <w:rFonts w:ascii="Cambria" w:hAnsi="Cambria" w:cs="Times New Roman"/>
          <w:color w:val="000000"/>
          <w:szCs w:val="20"/>
        </w:rPr>
        <w:t>)</w:t>
      </w:r>
    </w:p>
    <w:sectPr w:rsidRPr="00F30BDD" w:rsidR="007177F5" w:rsidSect="00031E11">
      <w:footerReference w:type="default" r:id="rId16"/>
      <w:pgSz w:w="12240" w:h="15840" w:orient="portrait"/>
      <w:pgMar w:top="864" w:right="1440" w:bottom="288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365C" w:rsidP="002F6CB9" w:rsidRDefault="00DB365C" w14:paraId="3470A256" w14:textId="77777777">
      <w:pPr>
        <w:spacing w:line="240" w:lineRule="auto"/>
      </w:pPr>
      <w:r>
        <w:separator/>
      </w:r>
    </w:p>
  </w:endnote>
  <w:endnote w:type="continuationSeparator" w:id="0">
    <w:p w:rsidR="00DB365C" w:rsidP="002F6CB9" w:rsidRDefault="00DB365C" w14:paraId="760E02F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7157D" w:rsidR="00185237" w:rsidP="00D649DF" w:rsidRDefault="00185237" w14:paraId="249C4815" w14:textId="77777777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365C" w:rsidP="002F6CB9" w:rsidRDefault="00DB365C" w14:paraId="29E7F215" w14:textId="77777777">
      <w:pPr>
        <w:spacing w:line="240" w:lineRule="auto"/>
      </w:pPr>
      <w:r>
        <w:separator/>
      </w:r>
    </w:p>
  </w:footnote>
  <w:footnote w:type="continuationSeparator" w:id="0">
    <w:p w:rsidR="00DB365C" w:rsidP="002F6CB9" w:rsidRDefault="00DB365C" w14:paraId="7DA74AC7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129f7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" w15:restartNumberingAfterBreak="0">
    <w:nsid w:val="07226403"/>
    <w:multiLevelType w:val="hybridMultilevel"/>
    <w:tmpl w:val="1784747A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34967"/>
    <w:multiLevelType w:val="hybridMultilevel"/>
    <w:tmpl w:val="654A2658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4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abstractNum w:abstractNumId="5" w15:restartNumberingAfterBreak="0">
    <w:nsid w:val="1A914FC6"/>
    <w:multiLevelType w:val="hybridMultilevel"/>
    <w:tmpl w:val="3FDADDA6"/>
    <w:lvl w:ilvl="0" w:tplc="200832FC">
      <w:numFmt w:val="bullet"/>
      <w:lvlText w:val="•"/>
      <w:lvlJc w:val="left"/>
      <w:pPr>
        <w:ind w:left="720" w:hanging="360"/>
      </w:pPr>
      <w:rPr>
        <w:rFonts w:hint="default" w:ascii="Cambria" w:hAnsi="Cambria" w:eastAsia="Arial" w:cs="Arial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D05B95"/>
    <w:multiLevelType w:val="hybridMultilevel"/>
    <w:tmpl w:val="D08ABBB0"/>
    <w:lvl w:ilvl="0" w:tplc="38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8" w15:restartNumberingAfterBreak="0">
    <w:nsid w:val="28127D02"/>
    <w:multiLevelType w:val="hybridMultilevel"/>
    <w:tmpl w:val="FD623A5C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D60330"/>
    <w:multiLevelType w:val="multilevel"/>
    <w:tmpl w:val="867E0FF0"/>
    <w:lvl w:ilvl="0">
      <w:start w:val="1"/>
      <w:numFmt w:val="bullet"/>
      <w:pStyle w:val="PoinDaftar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0" w15:restartNumberingAfterBreak="0">
    <w:nsid w:val="3B49149B"/>
    <w:multiLevelType w:val="hybridMultilevel"/>
    <w:tmpl w:val="C9043EBE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F5D70E0"/>
    <w:multiLevelType w:val="hybridMultilevel"/>
    <w:tmpl w:val="4F4681B6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00157EB"/>
    <w:multiLevelType w:val="hybridMultilevel"/>
    <w:tmpl w:val="D576B0BA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08B0562"/>
    <w:multiLevelType w:val="hybridMultilevel"/>
    <w:tmpl w:val="1F7A0D82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C2C26C4"/>
    <w:multiLevelType w:val="hybridMultilevel"/>
    <w:tmpl w:val="BBFC5A96"/>
    <w:lvl w:ilvl="0" w:tplc="3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3A564CC"/>
    <w:multiLevelType w:val="hybridMultilevel"/>
    <w:tmpl w:val="9624726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num w:numId="20">
    <w:abstractNumId w:val="19"/>
  </w:num>
  <w:num w:numId="1" w16cid:durableId="1726759663">
    <w:abstractNumId w:val="7"/>
  </w:num>
  <w:num w:numId="2" w16cid:durableId="351034876">
    <w:abstractNumId w:val="17"/>
  </w:num>
  <w:num w:numId="3" w16cid:durableId="1712488288">
    <w:abstractNumId w:val="16"/>
  </w:num>
  <w:num w:numId="4" w16cid:durableId="294681540">
    <w:abstractNumId w:val="3"/>
  </w:num>
  <w:num w:numId="5" w16cid:durableId="1336687940">
    <w:abstractNumId w:val="4"/>
  </w:num>
  <w:num w:numId="6" w16cid:durableId="1690597858">
    <w:abstractNumId w:val="18"/>
  </w:num>
  <w:num w:numId="7" w16cid:durableId="2029410663">
    <w:abstractNumId w:val="0"/>
  </w:num>
  <w:num w:numId="8" w16cid:durableId="1381511144">
    <w:abstractNumId w:val="10"/>
  </w:num>
  <w:num w:numId="9" w16cid:durableId="326248986">
    <w:abstractNumId w:val="6"/>
  </w:num>
  <w:num w:numId="10" w16cid:durableId="2123378422">
    <w:abstractNumId w:val="12"/>
  </w:num>
  <w:num w:numId="11" w16cid:durableId="246810259">
    <w:abstractNumId w:val="5"/>
  </w:num>
  <w:num w:numId="12" w16cid:durableId="1487471135">
    <w:abstractNumId w:val="15"/>
  </w:num>
  <w:num w:numId="13" w16cid:durableId="749734584">
    <w:abstractNumId w:val="11"/>
  </w:num>
  <w:num w:numId="14" w16cid:durableId="1996912904">
    <w:abstractNumId w:val="14"/>
  </w:num>
  <w:num w:numId="15" w16cid:durableId="1530217388">
    <w:abstractNumId w:val="1"/>
  </w:num>
  <w:num w:numId="16" w16cid:durableId="1778057720">
    <w:abstractNumId w:val="8"/>
  </w:num>
  <w:num w:numId="17" w16cid:durableId="46535815">
    <w:abstractNumId w:val="9"/>
  </w:num>
  <w:num w:numId="18" w16cid:durableId="1605385577">
    <w:abstractNumId w:val="13"/>
  </w:num>
  <w:num w:numId="19" w16cid:durableId="1564948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A4"/>
    <w:rsid w:val="000041FC"/>
    <w:rsid w:val="00007B9F"/>
    <w:rsid w:val="00031E11"/>
    <w:rsid w:val="00047507"/>
    <w:rsid w:val="00051A9D"/>
    <w:rsid w:val="000746AE"/>
    <w:rsid w:val="000A3B87"/>
    <w:rsid w:val="000C11EF"/>
    <w:rsid w:val="000D2A61"/>
    <w:rsid w:val="000E2956"/>
    <w:rsid w:val="001015E3"/>
    <w:rsid w:val="00101F80"/>
    <w:rsid w:val="00111378"/>
    <w:rsid w:val="001336D2"/>
    <w:rsid w:val="00157B6C"/>
    <w:rsid w:val="00162AA2"/>
    <w:rsid w:val="00184E39"/>
    <w:rsid w:val="00185237"/>
    <w:rsid w:val="001F77EC"/>
    <w:rsid w:val="00212436"/>
    <w:rsid w:val="0023785C"/>
    <w:rsid w:val="00254C21"/>
    <w:rsid w:val="00256C9B"/>
    <w:rsid w:val="00271A92"/>
    <w:rsid w:val="00292A11"/>
    <w:rsid w:val="0029521A"/>
    <w:rsid w:val="002A2E05"/>
    <w:rsid w:val="002C21CC"/>
    <w:rsid w:val="002C378E"/>
    <w:rsid w:val="002F6CB9"/>
    <w:rsid w:val="00303FDC"/>
    <w:rsid w:val="00340C75"/>
    <w:rsid w:val="0036765D"/>
    <w:rsid w:val="00377519"/>
    <w:rsid w:val="00390248"/>
    <w:rsid w:val="0039660F"/>
    <w:rsid w:val="003A70F8"/>
    <w:rsid w:val="003B6948"/>
    <w:rsid w:val="003E6C91"/>
    <w:rsid w:val="003E6D64"/>
    <w:rsid w:val="00401FAB"/>
    <w:rsid w:val="00407F3F"/>
    <w:rsid w:val="00410F37"/>
    <w:rsid w:val="004164EE"/>
    <w:rsid w:val="00417459"/>
    <w:rsid w:val="00445E3A"/>
    <w:rsid w:val="00446396"/>
    <w:rsid w:val="0046736A"/>
    <w:rsid w:val="00467AC5"/>
    <w:rsid w:val="00485A84"/>
    <w:rsid w:val="00496677"/>
    <w:rsid w:val="00497CE6"/>
    <w:rsid w:val="004A389E"/>
    <w:rsid w:val="004B0D77"/>
    <w:rsid w:val="004B6F6B"/>
    <w:rsid w:val="004C1DA9"/>
    <w:rsid w:val="004D7316"/>
    <w:rsid w:val="0050310A"/>
    <w:rsid w:val="005342F1"/>
    <w:rsid w:val="0056627D"/>
    <w:rsid w:val="005666B9"/>
    <w:rsid w:val="0059022C"/>
    <w:rsid w:val="00591926"/>
    <w:rsid w:val="005A001B"/>
    <w:rsid w:val="005A05E2"/>
    <w:rsid w:val="005A4739"/>
    <w:rsid w:val="005D285E"/>
    <w:rsid w:val="005D3B3A"/>
    <w:rsid w:val="005D49CA"/>
    <w:rsid w:val="005E1D95"/>
    <w:rsid w:val="005E2A9D"/>
    <w:rsid w:val="005E408E"/>
    <w:rsid w:val="00625729"/>
    <w:rsid w:val="0064392B"/>
    <w:rsid w:val="006450C1"/>
    <w:rsid w:val="00647D8C"/>
    <w:rsid w:val="00653207"/>
    <w:rsid w:val="00653945"/>
    <w:rsid w:val="00673037"/>
    <w:rsid w:val="006A60D0"/>
    <w:rsid w:val="006B3BC2"/>
    <w:rsid w:val="006D6EAF"/>
    <w:rsid w:val="006F4142"/>
    <w:rsid w:val="00702812"/>
    <w:rsid w:val="0070452B"/>
    <w:rsid w:val="00705D7F"/>
    <w:rsid w:val="007177F5"/>
    <w:rsid w:val="0073649C"/>
    <w:rsid w:val="00736E0B"/>
    <w:rsid w:val="00740EE4"/>
    <w:rsid w:val="00745F7A"/>
    <w:rsid w:val="007466F4"/>
    <w:rsid w:val="00762BCB"/>
    <w:rsid w:val="007843C5"/>
    <w:rsid w:val="00785436"/>
    <w:rsid w:val="007A242C"/>
    <w:rsid w:val="007B6AC9"/>
    <w:rsid w:val="007C0CF2"/>
    <w:rsid w:val="007C4A32"/>
    <w:rsid w:val="007C74B7"/>
    <w:rsid w:val="007D294F"/>
    <w:rsid w:val="007E2782"/>
    <w:rsid w:val="007F0028"/>
    <w:rsid w:val="007F4D8C"/>
    <w:rsid w:val="007F6801"/>
    <w:rsid w:val="00814D60"/>
    <w:rsid w:val="00817608"/>
    <w:rsid w:val="00817E2C"/>
    <w:rsid w:val="00822F71"/>
    <w:rsid w:val="00851431"/>
    <w:rsid w:val="008539E9"/>
    <w:rsid w:val="0086291E"/>
    <w:rsid w:val="00895FA4"/>
    <w:rsid w:val="008F5EFB"/>
    <w:rsid w:val="008F64E8"/>
    <w:rsid w:val="00907DBD"/>
    <w:rsid w:val="009111F2"/>
    <w:rsid w:val="0091367A"/>
    <w:rsid w:val="009332FD"/>
    <w:rsid w:val="00955934"/>
    <w:rsid w:val="00990AFF"/>
    <w:rsid w:val="00997316"/>
    <w:rsid w:val="009A2009"/>
    <w:rsid w:val="009A6B1E"/>
    <w:rsid w:val="009C09FE"/>
    <w:rsid w:val="009C1962"/>
    <w:rsid w:val="009D5C28"/>
    <w:rsid w:val="00A3658C"/>
    <w:rsid w:val="00A635D5"/>
    <w:rsid w:val="00A65B92"/>
    <w:rsid w:val="00A67C6F"/>
    <w:rsid w:val="00A743BE"/>
    <w:rsid w:val="00A81573"/>
    <w:rsid w:val="00A82370"/>
    <w:rsid w:val="00A82D03"/>
    <w:rsid w:val="00A831EA"/>
    <w:rsid w:val="00AD74A8"/>
    <w:rsid w:val="00AE17C6"/>
    <w:rsid w:val="00B16138"/>
    <w:rsid w:val="00B508D6"/>
    <w:rsid w:val="00B62A64"/>
    <w:rsid w:val="00B63E35"/>
    <w:rsid w:val="00B762D5"/>
    <w:rsid w:val="00B80EE9"/>
    <w:rsid w:val="00B83C06"/>
    <w:rsid w:val="00B93813"/>
    <w:rsid w:val="00BC0E27"/>
    <w:rsid w:val="00BC3C1B"/>
    <w:rsid w:val="00BE3052"/>
    <w:rsid w:val="00BE32AE"/>
    <w:rsid w:val="00C118C7"/>
    <w:rsid w:val="00C40542"/>
    <w:rsid w:val="00C52791"/>
    <w:rsid w:val="00C655B1"/>
    <w:rsid w:val="00C73379"/>
    <w:rsid w:val="00C764ED"/>
    <w:rsid w:val="00C80453"/>
    <w:rsid w:val="00C8183F"/>
    <w:rsid w:val="00C83E97"/>
    <w:rsid w:val="00C96470"/>
    <w:rsid w:val="00CA014F"/>
    <w:rsid w:val="00CB60A3"/>
    <w:rsid w:val="00CC2ED1"/>
    <w:rsid w:val="00CD3621"/>
    <w:rsid w:val="00CD5690"/>
    <w:rsid w:val="00CE26DB"/>
    <w:rsid w:val="00CF4208"/>
    <w:rsid w:val="00D103FF"/>
    <w:rsid w:val="00D5552B"/>
    <w:rsid w:val="00D62F82"/>
    <w:rsid w:val="00D649DF"/>
    <w:rsid w:val="00D6677A"/>
    <w:rsid w:val="00D81E79"/>
    <w:rsid w:val="00D87E03"/>
    <w:rsid w:val="00D92D79"/>
    <w:rsid w:val="00DB29DA"/>
    <w:rsid w:val="00DB365C"/>
    <w:rsid w:val="00DD014D"/>
    <w:rsid w:val="00DD2CEB"/>
    <w:rsid w:val="00DE5F2E"/>
    <w:rsid w:val="00E40C3C"/>
    <w:rsid w:val="00E4557E"/>
    <w:rsid w:val="00E47ABF"/>
    <w:rsid w:val="00E56848"/>
    <w:rsid w:val="00E61C6E"/>
    <w:rsid w:val="00E6525B"/>
    <w:rsid w:val="00E77582"/>
    <w:rsid w:val="00E8269A"/>
    <w:rsid w:val="00E91610"/>
    <w:rsid w:val="00E97CB2"/>
    <w:rsid w:val="00EA31B4"/>
    <w:rsid w:val="00EC5870"/>
    <w:rsid w:val="00ED6E70"/>
    <w:rsid w:val="00EE28BB"/>
    <w:rsid w:val="00EF10F2"/>
    <w:rsid w:val="00EF2269"/>
    <w:rsid w:val="00F01646"/>
    <w:rsid w:val="00F179ED"/>
    <w:rsid w:val="00F30BDD"/>
    <w:rsid w:val="00F31058"/>
    <w:rsid w:val="00F41ACF"/>
    <w:rsid w:val="00F52B7A"/>
    <w:rsid w:val="00F5689F"/>
    <w:rsid w:val="00F626D1"/>
    <w:rsid w:val="00F62D72"/>
    <w:rsid w:val="00F6365F"/>
    <w:rsid w:val="00F7064C"/>
    <w:rsid w:val="00F7157D"/>
    <w:rsid w:val="00F9057C"/>
    <w:rsid w:val="00F95AF2"/>
    <w:rsid w:val="00FA1EEA"/>
    <w:rsid w:val="00FB58C7"/>
    <w:rsid w:val="00FC533E"/>
    <w:rsid w:val="00FC78D4"/>
    <w:rsid w:val="00FD7703"/>
    <w:rsid w:val="0DC955B1"/>
    <w:rsid w:val="0E295A3A"/>
    <w:rsid w:val="22A9E005"/>
    <w:rsid w:val="23B9CF01"/>
    <w:rsid w:val="3075DB91"/>
    <w:rsid w:val="30EC844D"/>
    <w:rsid w:val="332F130D"/>
    <w:rsid w:val="38A69E8B"/>
    <w:rsid w:val="3980C0CE"/>
    <w:rsid w:val="3B704CEA"/>
    <w:rsid w:val="4554F1BC"/>
    <w:rsid w:val="46548228"/>
    <w:rsid w:val="48A86D89"/>
    <w:rsid w:val="49471F20"/>
    <w:rsid w:val="4A185F1D"/>
    <w:rsid w:val="4BDB5347"/>
    <w:rsid w:val="53DAC598"/>
    <w:rsid w:val="57C31782"/>
    <w:rsid w:val="590592D5"/>
    <w:rsid w:val="5B374082"/>
    <w:rsid w:val="67013500"/>
    <w:rsid w:val="67122602"/>
    <w:rsid w:val="693E6B33"/>
    <w:rsid w:val="6B2F1618"/>
    <w:rsid w:val="6D162CF3"/>
    <w:rsid w:val="768AD993"/>
    <w:rsid w:val="77731DE2"/>
    <w:rsid w:val="7971DB5E"/>
    <w:rsid w:val="7A4B4AE4"/>
    <w:rsid w:val="7F60E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7DA6"/>
  <w15:docId w15:val="{5EE813DF-0DC5-49DB-A2DE-143FDAB4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5" w:semiHidden="1" w:unhideWhenUsed="1" w:qFormat="1"/>
    <w:lsdException w:name="Signature" w:uiPriority="6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4" w:semiHidden="1" w:unhideWhenUsed="1" w:qFormat="1"/>
    <w:lsdException w:name="Date" w:uiPriority="2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43BE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Judul2">
    <w:name w:val="heading 2"/>
    <w:basedOn w:val="Normal"/>
    <w:next w:val="Normal"/>
    <w:link w:val="Judul2K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Judul3">
    <w:name w:val="heading 3"/>
    <w:basedOn w:val="Normal"/>
    <w:next w:val="Normal"/>
    <w:link w:val="Judul3KAR"/>
    <w:uiPriority w:val="9"/>
    <w:rsid w:val="00740EE4"/>
    <w:pPr>
      <w:spacing w:line="240" w:lineRule="auto"/>
      <w:outlineLvl w:val="2"/>
    </w:pPr>
    <w:rPr>
      <w:i/>
    </w:rPr>
  </w:style>
  <w:style w:type="paragraph" w:styleId="Judul4">
    <w:name w:val="heading 4"/>
    <w:aliases w:val="Heading 4 Job Title"/>
    <w:basedOn w:val="Normal"/>
    <w:next w:val="Normal"/>
    <w:link w:val="Judul4K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styleId="FontParagrafDefaul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TidakAdaDaftar" w:default="1">
    <w:name w:val="No List"/>
    <w:uiPriority w:val="99"/>
    <w:semiHidden/>
    <w:unhideWhenUsed/>
  </w:style>
  <w:style w:type="paragraph" w:styleId="TeksIsi">
    <w:name w:val="Body Text"/>
    <w:basedOn w:val="Normal"/>
    <w:uiPriority w:val="1"/>
    <w:semiHidden/>
    <w:qFormat/>
    <w:rsid w:val="00EF10F2"/>
  </w:style>
  <w:style w:type="paragraph" w:styleId="DaftarParagraf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semiHidden/>
    <w:qFormat/>
  </w:style>
  <w:style w:type="character" w:styleId="Judul1KAR" w:customStyle="1">
    <w:name w:val="Judul 1 KAR"/>
    <w:basedOn w:val="FontParagrafDefault"/>
    <w:link w:val="Judul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styleId="Judul2KAR" w:customStyle="1">
    <w:name w:val="Judul 2 KAR"/>
    <w:basedOn w:val="FontParagrafDefault"/>
    <w:link w:val="Judul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styleId="Judul3KAR" w:customStyle="1">
    <w:name w:val="Judul 3 KAR"/>
    <w:basedOn w:val="FontParagrafDefault"/>
    <w:link w:val="Judul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styleId="Judul4KAR" w:customStyle="1">
    <w:name w:val="Judul 4 KAR"/>
    <w:aliases w:val="Heading 4 Job Title KAR"/>
    <w:basedOn w:val="FontParagrafDefault"/>
    <w:link w:val="Judul4"/>
    <w:uiPriority w:val="9"/>
    <w:semiHidden/>
    <w:rsid w:val="00A82D03"/>
    <w:rPr>
      <w:rFonts w:ascii="Arial Nova" w:hAnsi="Arial Nova" w:eastAsia="Arial" w:cs="Arial"/>
      <w:b/>
      <w:bCs/>
      <w:color w:val="231F20"/>
      <w:sz w:val="23"/>
      <w:szCs w:val="16"/>
      <w:lang w:bidi="en-US"/>
    </w:rPr>
  </w:style>
  <w:style w:type="paragraph" w:styleId="BulletsSkills" w:customStyle="1">
    <w:name w:val="Bullets Skills"/>
    <w:basedOn w:val="Normal"/>
    <w:semiHidden/>
    <w:qFormat/>
    <w:rsid w:val="00F62D72"/>
    <w:pPr>
      <w:numPr>
        <w:numId w:val="5"/>
      </w:numPr>
      <w:pBdr>
        <w:top w:val="single" w:color="auto" w:sz="4" w:space="1"/>
        <w:bottom w:val="single" w:color="auto" w:sz="4" w:space="1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Judul">
    <w:name w:val="Title"/>
    <w:basedOn w:val="Normal"/>
    <w:next w:val="Normal"/>
    <w:link w:val="JudulK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styleId="JudulKAR" w:customStyle="1">
    <w:name w:val="Judul KAR"/>
    <w:basedOn w:val="FontParagrafDefault"/>
    <w:link w:val="Judul"/>
    <w:uiPriority w:val="10"/>
    <w:rsid w:val="00031E11"/>
    <w:rPr>
      <w:rFonts w:eastAsia="Arial" w:cs="Arial" w:asciiTheme="majorHAnsi" w:hAnsiTheme="majorHAnsi"/>
      <w:b/>
      <w:color w:val="000000" w:themeColor="text1"/>
      <w:spacing w:val="80"/>
      <w:sz w:val="80"/>
      <w:szCs w:val="80"/>
      <w:lang w:bidi="en-US"/>
    </w:rPr>
  </w:style>
  <w:style w:type="character" w:styleId="ItalicJobLocation" w:customStyle="1">
    <w:name w:val="Italic Job Location"/>
    <w:basedOn w:val="FontParagrafDefault"/>
    <w:uiPriority w:val="1"/>
    <w:semiHidden/>
    <w:qFormat/>
    <w:rsid w:val="00EF10F2"/>
    <w:rPr>
      <w:i/>
      <w:iCs/>
    </w:rPr>
  </w:style>
  <w:style w:type="character" w:styleId="ItalicJob" w:customStyle="1">
    <w:name w:val="Italic Job"/>
    <w:basedOn w:val="FontParagrafDefault"/>
    <w:uiPriority w:val="1"/>
    <w:semiHidden/>
    <w:qFormat/>
    <w:rsid w:val="00EF10F2"/>
    <w:rPr>
      <w:i/>
      <w:iCs/>
    </w:rPr>
  </w:style>
  <w:style w:type="paragraph" w:styleId="Body" w:customStyle="1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styleId="BodyBullets" w:customStyle="1">
    <w:name w:val="Body Bullets"/>
    <w:basedOn w:val="Body"/>
    <w:uiPriority w:val="99"/>
    <w:semiHidden/>
    <w:rsid w:val="00EF10F2"/>
    <w:pPr>
      <w:ind w:left="180" w:hanging="180"/>
    </w:pPr>
  </w:style>
  <w:style w:type="paragraph" w:styleId="Subjudul">
    <w:name w:val="Subtitle"/>
    <w:basedOn w:val="Normal"/>
    <w:next w:val="Normal"/>
    <w:link w:val="SubjudulK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styleId="SubjudulKAR" w:customStyle="1">
    <w:name w:val="Subjudul KAR"/>
    <w:basedOn w:val="FontParagrafDefault"/>
    <w:link w:val="Subjudul"/>
    <w:uiPriority w:val="11"/>
    <w:rsid w:val="00F62D72"/>
    <w:rPr>
      <w:rFonts w:eastAsia="Arial" w:cs="Arial" w:asciiTheme="majorHAnsi" w:hAnsiTheme="majorHAnsi"/>
      <w:b/>
      <w:caps/>
      <w:spacing w:val="20"/>
      <w:sz w:val="24"/>
      <w:szCs w:val="16"/>
      <w:lang w:bidi="en-US"/>
    </w:rPr>
  </w:style>
  <w:style w:type="character" w:styleId="Tempatpenampungteks">
    <w:name w:val="Placeholder Text"/>
    <w:basedOn w:val="FontParagrafDefault"/>
    <w:uiPriority w:val="99"/>
    <w:semiHidden/>
    <w:rsid w:val="00F5689F"/>
    <w:rPr>
      <w:color w:val="808080"/>
    </w:rPr>
  </w:style>
  <w:style w:type="table" w:styleId="KisiTabel">
    <w:name w:val="Table Grid"/>
    <w:basedOn w:val="TabelNormal"/>
    <w:uiPriority w:val="39"/>
    <w:rsid w:val="00F568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1" w:customStyle="1">
    <w:name w:val="Unresolved Mention1"/>
    <w:basedOn w:val="FontParagrafDefaul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styleId="HeaderKAR" w:customStyle="1">
    <w:name w:val="Header KAR"/>
    <w:basedOn w:val="FontParagrafDefaul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K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styleId="FooterKAR" w:customStyle="1">
    <w:name w:val="Footer KAR"/>
    <w:basedOn w:val="FontParagrafDefaul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styleId="TeksBalonKAR" w:customStyle="1">
    <w:name w:val="Teks Balon KAR"/>
    <w:basedOn w:val="FontParagrafDefault"/>
    <w:link w:val="TeksBalon"/>
    <w:uiPriority w:val="99"/>
    <w:semiHidden/>
    <w:rsid w:val="005A05E2"/>
    <w:rPr>
      <w:rFonts w:ascii="Segoe UI" w:hAnsi="Segoe UI" w:eastAsia="Arial" w:cs="Segoe UI"/>
      <w:color w:val="231F20"/>
      <w:sz w:val="18"/>
      <w:szCs w:val="18"/>
      <w:lang w:bidi="en-US"/>
    </w:rPr>
  </w:style>
  <w:style w:type="paragraph" w:styleId="Salam">
    <w:name w:val="Salutation"/>
    <w:basedOn w:val="Normal"/>
    <w:next w:val="Normal"/>
    <w:link w:val="SalamKAR"/>
    <w:uiPriority w:val="4"/>
    <w:semiHidden/>
    <w:unhideWhenUsed/>
    <w:qFormat/>
    <w:rsid w:val="00390248"/>
  </w:style>
  <w:style w:type="character" w:styleId="SalamKAR" w:customStyle="1">
    <w:name w:val="Salam KAR"/>
    <w:basedOn w:val="FontParagrafDefault"/>
    <w:link w:val="Salam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styleId="Italics" w:customStyle="1">
    <w:name w:val="Italics"/>
    <w:uiPriority w:val="1"/>
    <w:qFormat/>
    <w:rsid w:val="004C1DA9"/>
    <w:rPr>
      <w:b/>
      <w:i/>
    </w:rPr>
  </w:style>
  <w:style w:type="character" w:styleId="NotBold" w:customStyle="1">
    <w:name w:val="Not Bold"/>
    <w:uiPriority w:val="1"/>
    <w:qFormat/>
    <w:rsid w:val="004C1DA9"/>
    <w:rPr>
      <w:b/>
    </w:rPr>
  </w:style>
  <w:style w:type="paragraph" w:styleId="Skills" w:customStyle="1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  <w:style w:type="character" w:styleId="Hyperlink">
    <w:name w:val="Hyperlink"/>
    <w:basedOn w:val="FontParagrafDefault"/>
    <w:uiPriority w:val="99"/>
    <w:unhideWhenUsed/>
    <w:rsid w:val="00F52B7A"/>
    <w:rPr>
      <w:color w:val="4495A2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52B7A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F52B7A"/>
    <w:rPr>
      <w:color w:val="AA5881" w:themeColor="followedHyperlink"/>
      <w:u w:val="single"/>
    </w:rPr>
  </w:style>
  <w:style w:type="character" w:styleId="jsgrdq" w:customStyle="1">
    <w:name w:val="jsgrdq"/>
    <w:basedOn w:val="FontParagrafDefault"/>
    <w:rsid w:val="00C96470"/>
  </w:style>
  <w:style w:type="paragraph" w:styleId="PoinDaftar">
    <w:name w:val="List Bullet"/>
    <w:basedOn w:val="Normal"/>
    <w:uiPriority w:val="10"/>
    <w:qFormat/>
    <w:rsid w:val="003E6C91"/>
    <w:pPr>
      <w:widowControl/>
      <w:numPr>
        <w:numId w:val="17"/>
      </w:numPr>
      <w:autoSpaceDE/>
      <w:autoSpaceDN/>
      <w:spacing w:after="80" w:line="276" w:lineRule="auto"/>
      <w:ind w:left="288" w:firstLine="0"/>
      <w:jc w:val="both"/>
    </w:pPr>
    <w:rPr>
      <w:rFonts w:ascii="Cambria" w:hAnsi="Cambria" w:eastAsiaTheme="minorHAnsi" w:cstheme="minorBidi"/>
      <w:color w:val="000000" w:themeColor="text1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github.com/Jkenyut/" TargetMode="Externa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ww.linkedin.com/in/satrianursaputro/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satrianursaputro06@gmail.com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://dx.doi.org/10.30591/jpit.v7i2.3401" TargetMode="Externa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doi.org/10.21512/commit.v18i1.9482" TargetMode="Externa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\AppData\Roaming\Microsoft\Templates\ATS%20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CFD4FBE4B748E49021C1002F607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59863-B4FC-4642-B722-4C0376795250}"/>
      </w:docPartPr>
      <w:docPartBody>
        <w:p w:rsidR="00424F17" w:rsidRDefault="006D308F">
          <w:pPr>
            <w:pStyle w:val="60CFD4FBE4B748E49021C1002F607907"/>
          </w:pPr>
          <w:r w:rsidRPr="00802B72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4D"/>
    <w:rsid w:val="00051A9D"/>
    <w:rsid w:val="000D3D4D"/>
    <w:rsid w:val="00303953"/>
    <w:rsid w:val="00424F17"/>
    <w:rsid w:val="004F4D68"/>
    <w:rsid w:val="006348BC"/>
    <w:rsid w:val="006D308F"/>
    <w:rsid w:val="00985ECA"/>
    <w:rsid w:val="009D5C28"/>
    <w:rsid w:val="00B166B8"/>
    <w:rsid w:val="00CB60A3"/>
    <w:rsid w:val="00FD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60CFD4FBE4B748E49021C1002F607907">
    <w:name w:val="60CFD4FBE4B748E49021C1002F607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AF01AC-4AEF-48D5-9152-57631A0226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88FD28-7E3F-4551-97F2-4B1D7754F1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09BB9F-A27B-455D-9188-52C1696DB863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7BEA405-C21D-4541-B373-619FB65B5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ATS%20office%20manager%20resume.dotx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Satria Nur Saputro</lastModifiedBy>
  <revision>52</revision>
  <lastPrinted>2024-06-14T08:39:00.0000000Z</lastPrinted>
  <dcterms:created xsi:type="dcterms:W3CDTF">2024-06-25T03:14:00.0000000Z</dcterms:created>
  <dcterms:modified xsi:type="dcterms:W3CDTF">2024-06-25T03:34:02.8891480Z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